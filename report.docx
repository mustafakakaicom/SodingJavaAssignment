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99AB6" w14:textId="77777777" w:rsidR="003C4E1E" w:rsidRDefault="003C4E1E" w:rsidP="009A4627">
      <w:pPr>
        <w:widowControl w:val="0"/>
        <w:autoSpaceDE w:val="0"/>
        <w:autoSpaceDN w:val="0"/>
        <w:adjustRightInd w:val="0"/>
        <w:spacing w:after="240" w:line="620" w:lineRule="atLeast"/>
        <w:jc w:val="center"/>
        <w:rPr>
          <w:rFonts w:ascii="Times" w:hAnsi="Times" w:cs="Times"/>
          <w:sz w:val="74"/>
          <w:szCs w:val="74"/>
        </w:rPr>
      </w:pPr>
    </w:p>
    <w:p w14:paraId="54910ECF" w14:textId="77777777" w:rsidR="003C4E1E" w:rsidRDefault="003C4E1E" w:rsidP="009A4627">
      <w:pPr>
        <w:widowControl w:val="0"/>
        <w:autoSpaceDE w:val="0"/>
        <w:autoSpaceDN w:val="0"/>
        <w:adjustRightInd w:val="0"/>
        <w:spacing w:after="240" w:line="620" w:lineRule="atLeast"/>
        <w:jc w:val="center"/>
        <w:rPr>
          <w:rFonts w:ascii="Times" w:hAnsi="Times" w:cs="Times"/>
          <w:sz w:val="74"/>
          <w:szCs w:val="74"/>
        </w:rPr>
      </w:pPr>
    </w:p>
    <w:p w14:paraId="5BF1FB1B" w14:textId="77777777" w:rsidR="003C4E1E" w:rsidRDefault="003C4E1E" w:rsidP="009A4627">
      <w:pPr>
        <w:widowControl w:val="0"/>
        <w:autoSpaceDE w:val="0"/>
        <w:autoSpaceDN w:val="0"/>
        <w:adjustRightInd w:val="0"/>
        <w:spacing w:after="240" w:line="620" w:lineRule="atLeast"/>
        <w:jc w:val="center"/>
        <w:rPr>
          <w:rFonts w:ascii="Times" w:hAnsi="Times" w:cs="Times"/>
          <w:sz w:val="74"/>
          <w:szCs w:val="74"/>
        </w:rPr>
      </w:pPr>
    </w:p>
    <w:p w14:paraId="6D3B27D4" w14:textId="77777777" w:rsidR="003C4E1E" w:rsidRDefault="003C4E1E" w:rsidP="009A4627">
      <w:pPr>
        <w:widowControl w:val="0"/>
        <w:autoSpaceDE w:val="0"/>
        <w:autoSpaceDN w:val="0"/>
        <w:adjustRightInd w:val="0"/>
        <w:spacing w:after="240" w:line="620" w:lineRule="atLeast"/>
        <w:jc w:val="center"/>
        <w:rPr>
          <w:rFonts w:ascii="Times" w:hAnsi="Times" w:cs="Times"/>
          <w:sz w:val="74"/>
          <w:szCs w:val="74"/>
        </w:rPr>
      </w:pPr>
    </w:p>
    <w:p w14:paraId="65FC0FA9" w14:textId="55E77C75" w:rsidR="007969B2" w:rsidRDefault="004379FE" w:rsidP="009A4627">
      <w:pPr>
        <w:widowControl w:val="0"/>
        <w:autoSpaceDE w:val="0"/>
        <w:autoSpaceDN w:val="0"/>
        <w:adjustRightInd w:val="0"/>
        <w:spacing w:after="240" w:line="620" w:lineRule="atLeast"/>
        <w:jc w:val="center"/>
        <w:rPr>
          <w:rFonts w:ascii="Times" w:hAnsi="Times" w:cs="Times"/>
          <w:sz w:val="74"/>
          <w:szCs w:val="74"/>
        </w:rPr>
      </w:pPr>
      <w:r>
        <w:rPr>
          <w:rFonts w:ascii="Times" w:hAnsi="Times" w:cs="Times"/>
          <w:sz w:val="74"/>
          <w:szCs w:val="74"/>
        </w:rPr>
        <w:t>Report</w:t>
      </w:r>
      <w:r w:rsidR="003C4E1E">
        <w:rPr>
          <w:rFonts w:ascii="Times" w:hAnsi="Times" w:cs="Times"/>
          <w:sz w:val="74"/>
          <w:szCs w:val="74"/>
        </w:rPr>
        <w:t xml:space="preserve"> for</w:t>
      </w:r>
    </w:p>
    <w:p w14:paraId="75A9E137" w14:textId="530CB05F" w:rsidR="00494473" w:rsidRDefault="004379FE" w:rsidP="007969B2">
      <w:pPr>
        <w:widowControl w:val="0"/>
        <w:autoSpaceDE w:val="0"/>
        <w:autoSpaceDN w:val="0"/>
        <w:adjustRightInd w:val="0"/>
        <w:spacing w:after="240" w:line="620" w:lineRule="atLeast"/>
        <w:jc w:val="center"/>
        <w:rPr>
          <w:rFonts w:ascii="Times" w:hAnsi="Times" w:cs="Times"/>
          <w:sz w:val="74"/>
          <w:szCs w:val="74"/>
        </w:rPr>
      </w:pPr>
      <w:r>
        <w:rPr>
          <w:rFonts w:ascii="Times" w:hAnsi="Times" w:cs="Times"/>
          <w:noProof/>
          <w:sz w:val="74"/>
          <w:szCs w:val="74"/>
        </w:rPr>
        <w:drawing>
          <wp:inline distT="0" distB="0" distL="0" distR="0" wp14:anchorId="28D70800" wp14:editId="353D4A61">
            <wp:extent cx="2108835" cy="2108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ding-logo-20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8835" cy="2108835"/>
                    </a:xfrm>
                    <a:prstGeom prst="rect">
                      <a:avLst/>
                    </a:prstGeom>
                  </pic:spPr>
                </pic:pic>
              </a:graphicData>
            </a:graphic>
          </wp:inline>
        </w:drawing>
      </w:r>
    </w:p>
    <w:p w14:paraId="76269D65" w14:textId="77777777" w:rsidR="00204067" w:rsidRDefault="00204067" w:rsidP="00CD740A">
      <w:pPr>
        <w:widowControl w:val="0"/>
        <w:autoSpaceDE w:val="0"/>
        <w:autoSpaceDN w:val="0"/>
        <w:adjustRightInd w:val="0"/>
        <w:spacing w:after="240" w:line="360" w:lineRule="atLeast"/>
        <w:rPr>
          <w:rFonts w:ascii="Arial" w:hAnsi="Arial" w:cs="Arial"/>
          <w:sz w:val="32"/>
          <w:szCs w:val="32"/>
        </w:rPr>
      </w:pPr>
    </w:p>
    <w:p w14:paraId="427118DD" w14:textId="77777777" w:rsidR="00204067" w:rsidRDefault="00204067" w:rsidP="00CD740A">
      <w:pPr>
        <w:widowControl w:val="0"/>
        <w:autoSpaceDE w:val="0"/>
        <w:autoSpaceDN w:val="0"/>
        <w:adjustRightInd w:val="0"/>
        <w:spacing w:after="240" w:line="360" w:lineRule="atLeast"/>
        <w:rPr>
          <w:rFonts w:ascii="Arial" w:hAnsi="Arial" w:cs="Arial"/>
          <w:sz w:val="32"/>
          <w:szCs w:val="32"/>
        </w:rPr>
      </w:pPr>
    </w:p>
    <w:p w14:paraId="07D3A2CA" w14:textId="77777777" w:rsidR="00204067" w:rsidRDefault="00204067" w:rsidP="00CD740A">
      <w:pPr>
        <w:widowControl w:val="0"/>
        <w:autoSpaceDE w:val="0"/>
        <w:autoSpaceDN w:val="0"/>
        <w:adjustRightInd w:val="0"/>
        <w:spacing w:after="240" w:line="360" w:lineRule="atLeast"/>
        <w:rPr>
          <w:rFonts w:ascii="Arial" w:hAnsi="Arial" w:cs="Arial"/>
          <w:sz w:val="32"/>
          <w:szCs w:val="32"/>
        </w:rPr>
      </w:pPr>
    </w:p>
    <w:p w14:paraId="5D18E451" w14:textId="77777777" w:rsidR="00204067" w:rsidRDefault="00204067" w:rsidP="00CD740A">
      <w:pPr>
        <w:widowControl w:val="0"/>
        <w:autoSpaceDE w:val="0"/>
        <w:autoSpaceDN w:val="0"/>
        <w:adjustRightInd w:val="0"/>
        <w:spacing w:after="240" w:line="360" w:lineRule="atLeast"/>
        <w:rPr>
          <w:rFonts w:ascii="Arial" w:hAnsi="Arial" w:cs="Arial"/>
          <w:sz w:val="32"/>
          <w:szCs w:val="32"/>
        </w:rPr>
      </w:pPr>
    </w:p>
    <w:p w14:paraId="1EFBD577" w14:textId="77777777" w:rsidR="00204067" w:rsidRDefault="00204067" w:rsidP="00CD740A">
      <w:pPr>
        <w:widowControl w:val="0"/>
        <w:autoSpaceDE w:val="0"/>
        <w:autoSpaceDN w:val="0"/>
        <w:adjustRightInd w:val="0"/>
        <w:spacing w:after="240" w:line="360" w:lineRule="atLeast"/>
        <w:rPr>
          <w:rFonts w:ascii="Arial" w:hAnsi="Arial" w:cs="Arial"/>
          <w:sz w:val="32"/>
          <w:szCs w:val="32"/>
        </w:rPr>
      </w:pPr>
    </w:p>
    <w:p w14:paraId="50944FAC" w14:textId="02356A5B" w:rsidR="00CD740A" w:rsidRDefault="00CD740A" w:rsidP="00CD740A">
      <w:pPr>
        <w:widowControl w:val="0"/>
        <w:autoSpaceDE w:val="0"/>
        <w:autoSpaceDN w:val="0"/>
        <w:adjustRightInd w:val="0"/>
        <w:spacing w:after="240" w:line="360" w:lineRule="atLeast"/>
        <w:rPr>
          <w:rFonts w:ascii="Times" w:hAnsi="Times" w:cs="Times"/>
        </w:rPr>
      </w:pPr>
      <w:r>
        <w:rPr>
          <w:rFonts w:ascii="Arial" w:hAnsi="Arial" w:cs="Arial"/>
          <w:sz w:val="32"/>
          <w:szCs w:val="32"/>
        </w:rPr>
        <w:t>By</w:t>
      </w:r>
      <w:proofErr w:type="gramStart"/>
      <w:r>
        <w:rPr>
          <w:rFonts w:ascii="Arial" w:hAnsi="Arial" w:cs="Arial"/>
          <w:sz w:val="32"/>
          <w:szCs w:val="32"/>
        </w:rPr>
        <w:t>:</w:t>
      </w:r>
      <w:r>
        <w:rPr>
          <w:rFonts w:ascii="MS Mincho" w:eastAsia="MS Mincho" w:hAnsi="MS Mincho" w:cs="MS Mincho"/>
          <w:sz w:val="32"/>
          <w:szCs w:val="32"/>
        </w:rPr>
        <w:t> </w:t>
      </w:r>
      <w:proofErr w:type="spellStart"/>
      <w:proofErr w:type="gramEnd"/>
      <w:r w:rsidR="00547F82">
        <w:rPr>
          <w:rFonts w:ascii="Arial" w:hAnsi="Arial" w:cs="Arial"/>
          <w:sz w:val="32"/>
          <w:szCs w:val="32"/>
        </w:rPr>
        <w:t>Intellij</w:t>
      </w:r>
      <w:proofErr w:type="spellEnd"/>
      <w:r w:rsidR="00547F82">
        <w:rPr>
          <w:rFonts w:ascii="Arial" w:hAnsi="Arial" w:cs="Arial"/>
          <w:sz w:val="32"/>
          <w:szCs w:val="32"/>
        </w:rPr>
        <w:t xml:space="preserve"> System Solution</w:t>
      </w:r>
      <w:r>
        <w:rPr>
          <w:rFonts w:ascii="Arial" w:hAnsi="Arial" w:cs="Arial"/>
          <w:sz w:val="32"/>
          <w:szCs w:val="32"/>
        </w:rPr>
        <w:t xml:space="preserve"> </w:t>
      </w:r>
      <w:proofErr w:type="spellStart"/>
      <w:r>
        <w:rPr>
          <w:rFonts w:ascii="Arial" w:hAnsi="Arial" w:cs="Arial"/>
          <w:sz w:val="32"/>
          <w:szCs w:val="32"/>
        </w:rPr>
        <w:t>Sdn</w:t>
      </w:r>
      <w:proofErr w:type="spellEnd"/>
      <w:r>
        <w:rPr>
          <w:rFonts w:ascii="Arial" w:hAnsi="Arial" w:cs="Arial"/>
          <w:sz w:val="32"/>
          <w:szCs w:val="32"/>
        </w:rPr>
        <w:t>. Bhd</w:t>
      </w:r>
      <w:r w:rsidR="00547F82">
        <w:rPr>
          <w:rFonts w:ascii="Arial" w:hAnsi="Arial" w:cs="Arial"/>
          <w:sz w:val="32"/>
          <w:szCs w:val="32"/>
        </w:rPr>
        <w:t>.</w:t>
      </w:r>
      <w:r>
        <w:rPr>
          <w:rFonts w:ascii="Arial" w:hAnsi="Arial" w:cs="Arial"/>
          <w:sz w:val="32"/>
          <w:szCs w:val="32"/>
        </w:rPr>
        <w:t xml:space="preserve"> </w:t>
      </w:r>
    </w:p>
    <w:p w14:paraId="659E6343" w14:textId="053B3618" w:rsidR="00CD740A" w:rsidRDefault="00CD1471" w:rsidP="005430B1">
      <w:pPr>
        <w:spacing w:line="360" w:lineRule="auto"/>
        <w:rPr>
          <w:rFonts w:ascii="Arial" w:eastAsia="MS Mincho" w:hAnsi="Arial" w:cs="Arial"/>
          <w:b/>
          <w:sz w:val="20"/>
          <w:szCs w:val="20"/>
        </w:rPr>
      </w:pPr>
      <w:r>
        <w:rPr>
          <w:rFonts w:ascii="Arial" w:hAnsi="Arial" w:cs="Arial"/>
          <w:b/>
          <w:bCs/>
          <w:sz w:val="20"/>
          <w:szCs w:val="20"/>
        </w:rPr>
        <w:br w:type="page"/>
      </w:r>
    </w:p>
    <w:p w14:paraId="5DFA2E55" w14:textId="084B4F29" w:rsidR="000315B6" w:rsidRPr="00985E5C" w:rsidRDefault="000315B6" w:rsidP="000315B6">
      <w:pPr>
        <w:spacing w:line="360" w:lineRule="auto"/>
        <w:rPr>
          <w:rFonts w:ascii="Arial" w:hAnsi="Arial" w:cs="Arial"/>
          <w:b/>
          <w:sz w:val="20"/>
          <w:szCs w:val="20"/>
        </w:rPr>
      </w:pPr>
      <w:r w:rsidRPr="00AD3142">
        <w:rPr>
          <w:rFonts w:ascii="Arial" w:hAnsi="Arial" w:cs="Arial"/>
          <w:b/>
          <w:sz w:val="20"/>
          <w:szCs w:val="20"/>
        </w:rPr>
        <w:lastRenderedPageBreak/>
        <w:t xml:space="preserve">1.0 </w:t>
      </w:r>
      <w:r w:rsidR="007F4619">
        <w:rPr>
          <w:rFonts w:ascii="Arial" w:hAnsi="Arial" w:cs="Arial"/>
          <w:b/>
          <w:sz w:val="20"/>
          <w:szCs w:val="20"/>
        </w:rPr>
        <w:t>Introduction</w:t>
      </w:r>
    </w:p>
    <w:p w14:paraId="110A6A46" w14:textId="77777777" w:rsidR="000315B6" w:rsidRDefault="000315B6" w:rsidP="000315B6">
      <w:pPr>
        <w:spacing w:line="360" w:lineRule="auto"/>
        <w:rPr>
          <w:rFonts w:ascii="Arial" w:hAnsi="Arial" w:cs="Arial"/>
          <w:sz w:val="20"/>
          <w:szCs w:val="20"/>
        </w:rPr>
      </w:pPr>
    </w:p>
    <w:tbl>
      <w:tblPr>
        <w:tblStyle w:val="TableGrid"/>
        <w:tblW w:w="0" w:type="auto"/>
        <w:tblLook w:val="04A0" w:firstRow="1" w:lastRow="0" w:firstColumn="1" w:lastColumn="0" w:noHBand="0" w:noVBand="1"/>
      </w:tblPr>
      <w:tblGrid>
        <w:gridCol w:w="2660"/>
        <w:gridCol w:w="6350"/>
      </w:tblGrid>
      <w:tr w:rsidR="000315B6" w:rsidRPr="000315B6" w14:paraId="5FEAD91E" w14:textId="77777777" w:rsidTr="00CD2B95">
        <w:tc>
          <w:tcPr>
            <w:tcW w:w="2660" w:type="dxa"/>
            <w:shd w:val="clear" w:color="auto" w:fill="D5DCE4" w:themeFill="text2" w:themeFillTint="33"/>
          </w:tcPr>
          <w:p w14:paraId="1C64D3DA" w14:textId="77777777" w:rsidR="000315B6" w:rsidRPr="00CD2B95" w:rsidRDefault="000315B6" w:rsidP="000315B6">
            <w:pPr>
              <w:spacing w:line="360" w:lineRule="auto"/>
              <w:jc w:val="center"/>
              <w:rPr>
                <w:rFonts w:ascii="Arial" w:hAnsi="Arial" w:cs="Arial"/>
                <w:b/>
                <w:color w:val="000000" w:themeColor="text1"/>
                <w:sz w:val="20"/>
                <w:szCs w:val="20"/>
              </w:rPr>
            </w:pPr>
            <w:r w:rsidRPr="00CD2B95">
              <w:rPr>
                <w:rFonts w:ascii="Arial" w:hAnsi="Arial" w:cs="Arial"/>
                <w:b/>
                <w:color w:val="000000" w:themeColor="text1"/>
                <w:sz w:val="20"/>
                <w:szCs w:val="20"/>
              </w:rPr>
              <w:t>General Information</w:t>
            </w:r>
          </w:p>
        </w:tc>
        <w:tc>
          <w:tcPr>
            <w:tcW w:w="6350" w:type="dxa"/>
            <w:shd w:val="clear" w:color="auto" w:fill="D5DCE4" w:themeFill="text2" w:themeFillTint="33"/>
          </w:tcPr>
          <w:p w14:paraId="63200EF6" w14:textId="77777777" w:rsidR="000315B6" w:rsidRPr="00CD2B95" w:rsidRDefault="000315B6" w:rsidP="000315B6">
            <w:pPr>
              <w:spacing w:line="360" w:lineRule="auto"/>
              <w:jc w:val="center"/>
              <w:rPr>
                <w:rFonts w:ascii="Arial" w:hAnsi="Arial" w:cs="Arial"/>
                <w:b/>
                <w:color w:val="000000" w:themeColor="text1"/>
                <w:sz w:val="20"/>
                <w:szCs w:val="20"/>
              </w:rPr>
            </w:pPr>
            <w:r w:rsidRPr="00CD2B95">
              <w:rPr>
                <w:rFonts w:ascii="Arial" w:hAnsi="Arial" w:cs="Arial"/>
                <w:b/>
                <w:color w:val="000000" w:themeColor="text1"/>
                <w:sz w:val="20"/>
                <w:szCs w:val="20"/>
              </w:rPr>
              <w:t>Response</w:t>
            </w:r>
          </w:p>
        </w:tc>
      </w:tr>
      <w:tr w:rsidR="000315B6" w:rsidRPr="000315B6" w14:paraId="512975E0" w14:textId="77777777" w:rsidTr="001171A1">
        <w:tc>
          <w:tcPr>
            <w:tcW w:w="2660" w:type="dxa"/>
          </w:tcPr>
          <w:p w14:paraId="4F98475D" w14:textId="5C5FCD0E" w:rsidR="000315B6" w:rsidRPr="000315B6" w:rsidRDefault="000315B6" w:rsidP="005752F1">
            <w:pPr>
              <w:spacing w:line="360" w:lineRule="auto"/>
              <w:rPr>
                <w:rFonts w:ascii="Arial" w:hAnsi="Arial" w:cs="Arial"/>
                <w:sz w:val="20"/>
                <w:szCs w:val="20"/>
              </w:rPr>
            </w:pPr>
            <w:r w:rsidRPr="000315B6">
              <w:rPr>
                <w:rFonts w:ascii="Arial" w:hAnsi="Arial" w:cs="Arial"/>
                <w:sz w:val="20"/>
                <w:szCs w:val="20"/>
              </w:rPr>
              <w:t xml:space="preserve">Name of </w:t>
            </w:r>
            <w:r w:rsidR="005752F1">
              <w:rPr>
                <w:rFonts w:ascii="Arial" w:hAnsi="Arial" w:cs="Arial"/>
                <w:sz w:val="20"/>
                <w:szCs w:val="20"/>
              </w:rPr>
              <w:t>Candidate</w:t>
            </w:r>
            <w:r w:rsidRPr="000315B6">
              <w:rPr>
                <w:rFonts w:ascii="Arial" w:hAnsi="Arial" w:cs="Arial"/>
                <w:sz w:val="20"/>
                <w:szCs w:val="20"/>
              </w:rPr>
              <w:t>:</w:t>
            </w:r>
          </w:p>
        </w:tc>
        <w:tc>
          <w:tcPr>
            <w:tcW w:w="6350" w:type="dxa"/>
          </w:tcPr>
          <w:p w14:paraId="1FF6911B" w14:textId="567429FB" w:rsidR="000315B6" w:rsidRPr="000315B6" w:rsidRDefault="00B97F22" w:rsidP="000315B6">
            <w:pPr>
              <w:spacing w:line="360" w:lineRule="auto"/>
              <w:rPr>
                <w:rFonts w:ascii="Arial" w:hAnsi="Arial" w:cs="Arial"/>
                <w:sz w:val="20"/>
                <w:szCs w:val="20"/>
              </w:rPr>
            </w:pPr>
            <w:proofErr w:type="spellStart"/>
            <w:r>
              <w:rPr>
                <w:rFonts w:ascii="Arial" w:hAnsi="Arial" w:cs="Arial"/>
                <w:sz w:val="20"/>
                <w:szCs w:val="20"/>
              </w:rPr>
              <w:t>Md</w:t>
            </w:r>
            <w:proofErr w:type="spellEnd"/>
            <w:r>
              <w:rPr>
                <w:rFonts w:ascii="Arial" w:hAnsi="Arial" w:cs="Arial"/>
                <w:sz w:val="20"/>
                <w:szCs w:val="20"/>
              </w:rPr>
              <w:t xml:space="preserve"> </w:t>
            </w:r>
            <w:proofErr w:type="spellStart"/>
            <w:r>
              <w:rPr>
                <w:rFonts w:ascii="Arial" w:hAnsi="Arial" w:cs="Arial"/>
                <w:sz w:val="20"/>
                <w:szCs w:val="20"/>
              </w:rPr>
              <w:t>gulam</w:t>
            </w:r>
            <w:proofErr w:type="spellEnd"/>
            <w:r>
              <w:rPr>
                <w:rFonts w:ascii="Arial" w:hAnsi="Arial" w:cs="Arial"/>
                <w:sz w:val="20"/>
                <w:szCs w:val="20"/>
              </w:rPr>
              <w:t xml:space="preserve"> Mustafa</w:t>
            </w:r>
          </w:p>
        </w:tc>
      </w:tr>
      <w:tr w:rsidR="000315B6" w:rsidRPr="000315B6" w14:paraId="1AE87AFC" w14:textId="77777777" w:rsidTr="001171A1">
        <w:tc>
          <w:tcPr>
            <w:tcW w:w="2660" w:type="dxa"/>
          </w:tcPr>
          <w:p w14:paraId="3E9BEDA3" w14:textId="24EAE280" w:rsidR="000315B6" w:rsidRPr="000315B6" w:rsidRDefault="00AF79F6" w:rsidP="000315B6">
            <w:pPr>
              <w:spacing w:line="360" w:lineRule="auto"/>
              <w:rPr>
                <w:rFonts w:ascii="Arial" w:hAnsi="Arial" w:cs="Arial"/>
                <w:sz w:val="20"/>
                <w:szCs w:val="20"/>
              </w:rPr>
            </w:pPr>
            <w:r>
              <w:rPr>
                <w:rFonts w:ascii="Arial" w:hAnsi="Arial" w:cs="Arial"/>
                <w:sz w:val="20"/>
                <w:szCs w:val="20"/>
              </w:rPr>
              <w:t>A</w:t>
            </w:r>
            <w:r w:rsidR="0006292F">
              <w:rPr>
                <w:rFonts w:ascii="Arial" w:hAnsi="Arial" w:cs="Arial"/>
                <w:sz w:val="20"/>
                <w:szCs w:val="20"/>
              </w:rPr>
              <w:t>pply P</w:t>
            </w:r>
            <w:r w:rsidR="004D4399">
              <w:rPr>
                <w:rFonts w:ascii="Arial" w:hAnsi="Arial" w:cs="Arial"/>
                <w:sz w:val="20"/>
                <w:szCs w:val="20"/>
              </w:rPr>
              <w:t>osition</w:t>
            </w:r>
            <w:r w:rsidR="000315B6" w:rsidRPr="000315B6">
              <w:rPr>
                <w:rFonts w:ascii="Arial" w:hAnsi="Arial" w:cs="Arial"/>
                <w:sz w:val="20"/>
                <w:szCs w:val="20"/>
              </w:rPr>
              <w:t xml:space="preserve">: </w:t>
            </w:r>
          </w:p>
        </w:tc>
        <w:tc>
          <w:tcPr>
            <w:tcW w:w="6350" w:type="dxa"/>
          </w:tcPr>
          <w:p w14:paraId="7EF86931" w14:textId="1C30C161" w:rsidR="000315B6" w:rsidRPr="000315B6" w:rsidRDefault="00B97F22" w:rsidP="000315B6">
            <w:pPr>
              <w:spacing w:line="360" w:lineRule="auto"/>
              <w:rPr>
                <w:rFonts w:ascii="Arial" w:hAnsi="Arial" w:cs="Arial"/>
                <w:sz w:val="20"/>
                <w:szCs w:val="20"/>
              </w:rPr>
            </w:pPr>
            <w:r>
              <w:rPr>
                <w:rFonts w:ascii="Arial" w:hAnsi="Arial" w:cs="Arial"/>
                <w:sz w:val="20"/>
                <w:szCs w:val="20"/>
              </w:rPr>
              <w:t>Senior J</w:t>
            </w:r>
            <w:r w:rsidRPr="00B97F22">
              <w:rPr>
                <w:rFonts w:ascii="Arial" w:hAnsi="Arial" w:cs="Arial"/>
                <w:sz w:val="20"/>
                <w:szCs w:val="20"/>
              </w:rPr>
              <w:t xml:space="preserve">ava </w:t>
            </w:r>
            <w:r>
              <w:rPr>
                <w:rFonts w:ascii="Arial" w:hAnsi="Arial" w:cs="Arial"/>
                <w:sz w:val="20"/>
                <w:szCs w:val="20"/>
              </w:rPr>
              <w:t>EE D</w:t>
            </w:r>
            <w:r w:rsidRPr="00B97F22">
              <w:rPr>
                <w:rFonts w:ascii="Arial" w:hAnsi="Arial" w:cs="Arial"/>
                <w:sz w:val="20"/>
                <w:szCs w:val="20"/>
              </w:rPr>
              <w:t>eveloper</w:t>
            </w:r>
          </w:p>
        </w:tc>
      </w:tr>
      <w:tr w:rsidR="000315B6" w:rsidRPr="000315B6" w14:paraId="3926FF25" w14:textId="77777777" w:rsidTr="001171A1">
        <w:tc>
          <w:tcPr>
            <w:tcW w:w="2660" w:type="dxa"/>
          </w:tcPr>
          <w:p w14:paraId="63C2C486" w14:textId="6F39120D" w:rsidR="000315B6" w:rsidRPr="000315B6" w:rsidRDefault="005752F1" w:rsidP="000315B6">
            <w:pPr>
              <w:spacing w:line="360" w:lineRule="auto"/>
              <w:rPr>
                <w:rFonts w:ascii="Arial" w:hAnsi="Arial" w:cs="Arial"/>
                <w:sz w:val="20"/>
                <w:szCs w:val="20"/>
              </w:rPr>
            </w:pPr>
            <w:r>
              <w:rPr>
                <w:rFonts w:ascii="Arial" w:hAnsi="Arial" w:cs="Arial"/>
                <w:sz w:val="20"/>
                <w:szCs w:val="20"/>
              </w:rPr>
              <w:t>Date of Submission</w:t>
            </w:r>
            <w:r w:rsidR="000315B6" w:rsidRPr="000315B6">
              <w:rPr>
                <w:rFonts w:ascii="Arial" w:hAnsi="Arial" w:cs="Arial"/>
                <w:sz w:val="20"/>
                <w:szCs w:val="20"/>
              </w:rPr>
              <w:t xml:space="preserve"> :</w:t>
            </w:r>
          </w:p>
        </w:tc>
        <w:tc>
          <w:tcPr>
            <w:tcW w:w="6350" w:type="dxa"/>
          </w:tcPr>
          <w:p w14:paraId="41FA449C" w14:textId="157779B6" w:rsidR="000315B6" w:rsidRPr="000315B6" w:rsidRDefault="00B97F22" w:rsidP="0006292F">
            <w:pPr>
              <w:spacing w:line="360" w:lineRule="auto"/>
              <w:rPr>
                <w:rFonts w:ascii="Arial" w:hAnsi="Arial" w:cs="Arial"/>
                <w:sz w:val="20"/>
                <w:szCs w:val="20"/>
              </w:rPr>
            </w:pPr>
            <w:r>
              <w:rPr>
                <w:rFonts w:ascii="Arial" w:hAnsi="Arial" w:cs="Arial"/>
                <w:sz w:val="20"/>
                <w:szCs w:val="20"/>
              </w:rPr>
              <w:t>30/09/2017</w:t>
            </w:r>
          </w:p>
        </w:tc>
      </w:tr>
      <w:tr w:rsidR="00696AC3" w:rsidRPr="000315B6" w14:paraId="78A6D9D9" w14:textId="77777777" w:rsidTr="001171A1">
        <w:tc>
          <w:tcPr>
            <w:tcW w:w="2660" w:type="dxa"/>
          </w:tcPr>
          <w:p w14:paraId="635D4CB3" w14:textId="5D7212D5" w:rsidR="00696AC3" w:rsidRDefault="00696AC3" w:rsidP="000315B6">
            <w:pPr>
              <w:spacing w:line="360" w:lineRule="auto"/>
              <w:rPr>
                <w:rFonts w:ascii="Arial" w:hAnsi="Arial" w:cs="Arial"/>
                <w:sz w:val="20"/>
                <w:szCs w:val="20"/>
              </w:rPr>
            </w:pPr>
            <w:proofErr w:type="spellStart"/>
            <w:r w:rsidRPr="00696AC3">
              <w:rPr>
                <w:rFonts w:ascii="Arial" w:hAnsi="Arial" w:cs="Arial"/>
                <w:sz w:val="20"/>
                <w:szCs w:val="20"/>
              </w:rPr>
              <w:t>Github</w:t>
            </w:r>
            <w:proofErr w:type="spellEnd"/>
            <w:r w:rsidRPr="00696AC3">
              <w:rPr>
                <w:rFonts w:ascii="Arial" w:hAnsi="Arial" w:cs="Arial"/>
                <w:sz w:val="20"/>
                <w:szCs w:val="20"/>
              </w:rPr>
              <w:t xml:space="preserve"> repository link</w:t>
            </w:r>
            <w:r w:rsidR="00B518E2">
              <w:rPr>
                <w:rFonts w:ascii="Arial" w:hAnsi="Arial" w:cs="Arial"/>
                <w:sz w:val="20"/>
                <w:szCs w:val="20"/>
              </w:rPr>
              <w:t>:</w:t>
            </w:r>
          </w:p>
        </w:tc>
        <w:tc>
          <w:tcPr>
            <w:tcW w:w="6350" w:type="dxa"/>
          </w:tcPr>
          <w:p w14:paraId="4637FD7A" w14:textId="4099A589" w:rsidR="00696AC3" w:rsidRDefault="00D33E22" w:rsidP="0006292F">
            <w:pPr>
              <w:spacing w:line="360" w:lineRule="auto"/>
              <w:rPr>
                <w:rFonts w:ascii="Arial" w:hAnsi="Arial" w:cs="Arial"/>
                <w:sz w:val="20"/>
                <w:szCs w:val="20"/>
              </w:rPr>
            </w:pPr>
            <w:hyperlink r:id="rId8" w:history="1">
              <w:r w:rsidRPr="00034CD6">
                <w:rPr>
                  <w:rStyle w:val="Hyperlink"/>
                  <w:rFonts w:ascii="Arial" w:hAnsi="Arial" w:cs="Arial"/>
                  <w:sz w:val="20"/>
                  <w:szCs w:val="20"/>
                </w:rPr>
                <w:t>https://github.com/mustafamym/SodingJavaAssignment</w:t>
              </w:r>
            </w:hyperlink>
          </w:p>
          <w:p w14:paraId="0D545E00" w14:textId="1A5219E0" w:rsidR="00D33E22" w:rsidRPr="000315B6" w:rsidRDefault="00D33E22" w:rsidP="0006292F">
            <w:pPr>
              <w:spacing w:line="360" w:lineRule="auto"/>
              <w:rPr>
                <w:rFonts w:ascii="Arial" w:hAnsi="Arial" w:cs="Arial"/>
                <w:sz w:val="20"/>
                <w:szCs w:val="20"/>
              </w:rPr>
            </w:pPr>
            <w:r>
              <w:rPr>
                <w:rFonts w:ascii="Arial" w:hAnsi="Arial" w:cs="Arial"/>
                <w:sz w:val="20"/>
                <w:szCs w:val="20"/>
              </w:rPr>
              <w:t>repo:</w:t>
            </w:r>
            <w:r>
              <w:t xml:space="preserve"> </w:t>
            </w:r>
            <w:r w:rsidRPr="00D33E22">
              <w:rPr>
                <w:rFonts w:ascii="Arial" w:hAnsi="Arial" w:cs="Arial"/>
                <w:sz w:val="20"/>
                <w:szCs w:val="20"/>
              </w:rPr>
              <w:t>https://github.com/mustafamym/SodingJavaAssignment.git</w:t>
            </w:r>
            <w:bookmarkStart w:id="0" w:name="_GoBack"/>
            <w:bookmarkEnd w:id="0"/>
          </w:p>
        </w:tc>
      </w:tr>
    </w:tbl>
    <w:p w14:paraId="1FDE9B6C" w14:textId="77777777" w:rsidR="000315B6" w:rsidRPr="000315B6" w:rsidRDefault="000315B6" w:rsidP="000315B6">
      <w:pPr>
        <w:spacing w:line="360" w:lineRule="auto"/>
        <w:rPr>
          <w:rFonts w:ascii="Arial" w:hAnsi="Arial" w:cs="Arial"/>
          <w:b/>
          <w:sz w:val="20"/>
          <w:szCs w:val="20"/>
        </w:rPr>
      </w:pPr>
    </w:p>
    <w:p w14:paraId="2ADDA956" w14:textId="51E6BCA4" w:rsidR="000957BF" w:rsidRDefault="007F4619" w:rsidP="000315B6">
      <w:pPr>
        <w:spacing w:line="360" w:lineRule="auto"/>
        <w:rPr>
          <w:rFonts w:ascii="Arial" w:hAnsi="Arial" w:cs="Arial"/>
          <w:b/>
          <w:sz w:val="20"/>
          <w:szCs w:val="20"/>
        </w:rPr>
      </w:pPr>
      <w:r w:rsidRPr="007F4619">
        <w:rPr>
          <w:rFonts w:ascii="Arial" w:hAnsi="Arial" w:cs="Arial"/>
          <w:b/>
          <w:sz w:val="20"/>
          <w:szCs w:val="20"/>
        </w:rPr>
        <w:t>2.0 How it Works</w:t>
      </w:r>
    </w:p>
    <w:p w14:paraId="3ACB5F7B" w14:textId="677DD882" w:rsidR="00750811" w:rsidRPr="00570648" w:rsidRDefault="0062479B" w:rsidP="0062479B">
      <w:pPr>
        <w:pStyle w:val="Heading5"/>
        <w:shd w:val="clear" w:color="auto" w:fill="FFFFFF"/>
        <w:spacing w:before="150" w:after="150"/>
        <w:rPr>
          <w:rFonts w:ascii="Arial" w:hAnsi="Arial" w:cs="Arial"/>
          <w:color w:val="538135" w:themeColor="accent6" w:themeShade="BF"/>
        </w:rPr>
      </w:pPr>
      <w:r w:rsidRPr="00570648">
        <w:rPr>
          <w:rFonts w:ascii="Arial" w:hAnsi="Arial" w:cs="Arial"/>
          <w:color w:val="538135" w:themeColor="accent6" w:themeShade="BF"/>
        </w:rPr>
        <w:t>Project T</w:t>
      </w:r>
      <w:r w:rsidR="00750811" w:rsidRPr="00570648">
        <w:rPr>
          <w:rFonts w:ascii="Arial" w:hAnsi="Arial" w:cs="Arial"/>
          <w:color w:val="538135" w:themeColor="accent6" w:themeShade="BF"/>
        </w:rPr>
        <w:t xml:space="preserve">itle: </w:t>
      </w:r>
      <w:proofErr w:type="spellStart"/>
      <w:r w:rsidR="00750811" w:rsidRPr="00570648">
        <w:rPr>
          <w:rFonts w:ascii="Arial" w:hAnsi="Arial" w:cs="Arial"/>
          <w:color w:val="538135" w:themeColor="accent6" w:themeShade="BF"/>
        </w:rPr>
        <w:t>SodingJavaAssignment</w:t>
      </w:r>
      <w:proofErr w:type="spellEnd"/>
    </w:p>
    <w:p w14:paraId="48734EC6" w14:textId="77C1B1A4" w:rsidR="0062479B" w:rsidRPr="00570648" w:rsidRDefault="0062479B" w:rsidP="00CA2234">
      <w:pPr>
        <w:pStyle w:val="Heading5"/>
        <w:rPr>
          <w:rFonts w:ascii="Arial" w:hAnsi="Arial" w:cs="Arial"/>
          <w:b/>
          <w:color w:val="538135" w:themeColor="accent6" w:themeShade="BF"/>
        </w:rPr>
      </w:pPr>
      <w:r w:rsidRPr="00570648">
        <w:rPr>
          <w:rFonts w:ascii="Arial" w:hAnsi="Arial" w:cs="Arial"/>
          <w:b/>
          <w:color w:val="538135" w:themeColor="accent6" w:themeShade="BF"/>
        </w:rPr>
        <w:t>Description:</w:t>
      </w:r>
    </w:p>
    <w:p w14:paraId="497DA386" w14:textId="77777777" w:rsidR="0062479B" w:rsidRPr="00570648" w:rsidRDefault="0062479B" w:rsidP="0062479B">
      <w:pPr>
        <w:rPr>
          <w:rFonts w:ascii="inherit" w:eastAsia="Times New Roman" w:hAnsi="inherit" w:cs="Arial"/>
          <w:color w:val="4C4C4C"/>
          <w:sz w:val="21"/>
          <w:szCs w:val="21"/>
        </w:rPr>
      </w:pPr>
      <w:r w:rsidRPr="0062479B">
        <w:rPr>
          <w:rFonts w:ascii="inherit" w:eastAsia="Times New Roman" w:hAnsi="inherit" w:cs="Arial"/>
          <w:color w:val="4C4C4C"/>
          <w:sz w:val="21"/>
          <w:szCs w:val="21"/>
        </w:rPr>
        <w:t>The project is an authentication system that validates user for accessing the system only when they have input correct password. The project involves three levels of user authentication. There are varieties of password systems available, many of which have failed due to bot attacks while few have sustained it but to a limit. In short, almost all the passwords available today can be broken to a limit. Hence this project is aimed to achieve the highest security in authenticating users.</w:t>
      </w:r>
    </w:p>
    <w:p w14:paraId="3CF59F84" w14:textId="77777777" w:rsidR="0062479B" w:rsidRPr="00570648" w:rsidRDefault="0062479B" w:rsidP="000315B6">
      <w:pPr>
        <w:spacing w:line="360" w:lineRule="auto"/>
        <w:rPr>
          <w:rFonts w:ascii="inherit" w:hAnsi="inherit" w:cs="Arial"/>
          <w:b/>
          <w:sz w:val="20"/>
          <w:szCs w:val="20"/>
        </w:rPr>
      </w:pPr>
    </w:p>
    <w:p w14:paraId="7D3097F1" w14:textId="77777777" w:rsidR="0062479B" w:rsidRPr="00570648" w:rsidRDefault="0062479B" w:rsidP="00750811">
      <w:pPr>
        <w:shd w:val="clear" w:color="auto" w:fill="FFFFFF"/>
        <w:textAlignment w:val="baseline"/>
        <w:rPr>
          <w:rFonts w:ascii="inherit" w:eastAsia="Times New Roman" w:hAnsi="inherit" w:cs="Arial"/>
          <w:b/>
          <w:bCs/>
          <w:color w:val="404040"/>
          <w:sz w:val="23"/>
          <w:szCs w:val="23"/>
          <w:bdr w:val="none" w:sz="0" w:space="0" w:color="auto" w:frame="1"/>
        </w:rPr>
      </w:pPr>
      <w:r w:rsidRPr="00570648">
        <w:rPr>
          <w:rFonts w:ascii="inherit" w:hAnsi="inherit" w:cs="Arial"/>
          <w:color w:val="242729"/>
          <w:sz w:val="23"/>
          <w:szCs w:val="23"/>
          <w:shd w:val="clear" w:color="auto" w:fill="FFFFFF"/>
        </w:rPr>
        <w:t>Roles tend to be attached to identities, as you don't authenticate a role, but you authenticate an identity. You can authorize an identity, and you can authorize a role.</w:t>
      </w:r>
      <w:r w:rsidRPr="00570648">
        <w:rPr>
          <w:rFonts w:ascii="inherit" w:eastAsia="Times New Roman" w:hAnsi="inherit" w:cs="Arial"/>
          <w:b/>
          <w:bCs/>
          <w:color w:val="404040"/>
          <w:sz w:val="23"/>
          <w:szCs w:val="23"/>
          <w:bdr w:val="none" w:sz="0" w:space="0" w:color="auto" w:frame="1"/>
        </w:rPr>
        <w:t xml:space="preserve"> </w:t>
      </w:r>
    </w:p>
    <w:p w14:paraId="1B91AE93" w14:textId="77777777" w:rsidR="0062479B" w:rsidRDefault="0062479B" w:rsidP="00750811">
      <w:pPr>
        <w:shd w:val="clear" w:color="auto" w:fill="FFFFFF"/>
        <w:textAlignment w:val="baseline"/>
        <w:rPr>
          <w:rFonts w:ascii="inherit" w:eastAsia="Times New Roman" w:hAnsi="inherit" w:cs="Arial"/>
          <w:b/>
          <w:bCs/>
          <w:color w:val="404040"/>
          <w:sz w:val="23"/>
          <w:szCs w:val="23"/>
          <w:bdr w:val="none" w:sz="0" w:space="0" w:color="auto" w:frame="1"/>
        </w:rPr>
      </w:pPr>
    </w:p>
    <w:p w14:paraId="3EE2FFA4" w14:textId="77777777" w:rsidR="0062479B" w:rsidRDefault="0062479B" w:rsidP="00750811">
      <w:pPr>
        <w:shd w:val="clear" w:color="auto" w:fill="FFFFFF"/>
        <w:textAlignment w:val="baseline"/>
        <w:rPr>
          <w:rFonts w:ascii="inherit" w:eastAsia="Times New Roman" w:hAnsi="inherit" w:cs="Arial"/>
          <w:b/>
          <w:bCs/>
          <w:color w:val="404040"/>
          <w:sz w:val="23"/>
          <w:szCs w:val="23"/>
          <w:bdr w:val="none" w:sz="0" w:space="0" w:color="auto" w:frame="1"/>
        </w:rPr>
      </w:pPr>
    </w:p>
    <w:p w14:paraId="5582E432" w14:textId="77777777" w:rsidR="0062479B" w:rsidRDefault="0062479B" w:rsidP="0062479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    +------+    +------------+</w:t>
      </w:r>
    </w:p>
    <w:p w14:paraId="19792856" w14:textId="77777777" w:rsidR="0062479B" w:rsidRDefault="0062479B" w:rsidP="0062479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human</w:t>
      </w:r>
      <w:proofErr w:type="gramEnd"/>
      <w:r>
        <w:rPr>
          <w:rStyle w:val="HTMLCode"/>
          <w:rFonts w:ascii="Consolas" w:hAnsi="Consolas"/>
          <w:color w:val="242729"/>
          <w:bdr w:val="none" w:sz="0" w:space="0" w:color="auto" w:frame="1"/>
          <w:shd w:val="clear" w:color="auto" w:fill="EFF0F1"/>
        </w:rPr>
        <w:t xml:space="preserve"> |===&gt;| User |===&gt;| Role |===&gt;| permission |</w:t>
      </w:r>
    </w:p>
    <w:p w14:paraId="580D1A5F" w14:textId="77777777" w:rsidR="0062479B" w:rsidRDefault="0062479B" w:rsidP="0062479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    +------+    +------------+</w:t>
      </w:r>
    </w:p>
    <w:p w14:paraId="73F73793" w14:textId="77777777" w:rsidR="0062479B" w:rsidRDefault="0062479B" w:rsidP="0062479B">
      <w:pPr>
        <w:pStyle w:val="HTMLPreformatted"/>
        <w:shd w:val="clear" w:color="auto" w:fill="EFF0F1"/>
        <w:textAlignment w:val="baseline"/>
        <w:rPr>
          <w:rFonts w:ascii="Consolas" w:hAnsi="Consolas"/>
          <w:color w:val="242729"/>
        </w:rPr>
      </w:pPr>
    </w:p>
    <w:p w14:paraId="3DD4A41B" w14:textId="77777777" w:rsidR="0062479B" w:rsidRDefault="0062479B" w:rsidP="0062479B">
      <w:pPr>
        <w:shd w:val="clear" w:color="auto" w:fill="FFFFFF"/>
        <w:textAlignment w:val="baseline"/>
        <w:rPr>
          <w:rFonts w:ascii="inherit" w:eastAsia="Times New Roman" w:hAnsi="inherit" w:cs="Arial"/>
          <w:b/>
          <w:bCs/>
          <w:color w:val="404040"/>
          <w:sz w:val="23"/>
          <w:szCs w:val="23"/>
          <w:bdr w:val="none" w:sz="0" w:space="0" w:color="auto" w:frame="1"/>
        </w:rPr>
      </w:pPr>
    </w:p>
    <w:p w14:paraId="58E7ED65" w14:textId="77777777" w:rsidR="0062479B" w:rsidRDefault="0062479B" w:rsidP="0062479B">
      <w:pPr>
        <w:pStyle w:val="Heading5"/>
        <w:shd w:val="clear" w:color="auto" w:fill="FFFFFF"/>
        <w:spacing w:before="150" w:after="150"/>
        <w:rPr>
          <w:rFonts w:ascii="Helvetica Neue" w:hAnsi="Helvetica Neue"/>
          <w:color w:val="7C9900"/>
        </w:rPr>
      </w:pPr>
      <w:r>
        <w:rPr>
          <w:rFonts w:ascii="Helvetica Neue" w:hAnsi="Helvetica Neue"/>
          <w:b/>
          <w:bCs/>
          <w:color w:val="7C9900"/>
        </w:rPr>
        <w:t>Advantages</w:t>
      </w:r>
    </w:p>
    <w:p w14:paraId="548B1F32" w14:textId="77777777" w:rsidR="0062479B" w:rsidRPr="00570648" w:rsidRDefault="0062479B" w:rsidP="0062479B">
      <w:pPr>
        <w:numPr>
          <w:ilvl w:val="0"/>
          <w:numId w:val="21"/>
        </w:numPr>
        <w:shd w:val="clear" w:color="auto" w:fill="FFFFFF"/>
        <w:spacing w:before="100" w:beforeAutospacing="1" w:after="100" w:afterAutospacing="1"/>
        <w:rPr>
          <w:rFonts w:ascii="inherit" w:hAnsi="inherit"/>
          <w:color w:val="4C4C4C"/>
          <w:sz w:val="21"/>
          <w:szCs w:val="21"/>
        </w:rPr>
      </w:pPr>
      <w:r w:rsidRPr="00570648">
        <w:rPr>
          <w:rFonts w:ascii="inherit" w:hAnsi="inherit"/>
          <w:color w:val="4C4C4C"/>
          <w:sz w:val="21"/>
          <w:szCs w:val="21"/>
        </w:rPr>
        <w:t>The system is user-friendly and has simple interface.</w:t>
      </w:r>
    </w:p>
    <w:p w14:paraId="7838A364" w14:textId="77777777" w:rsidR="0062479B" w:rsidRPr="00570648" w:rsidRDefault="0062479B" w:rsidP="0062479B">
      <w:pPr>
        <w:numPr>
          <w:ilvl w:val="0"/>
          <w:numId w:val="21"/>
        </w:numPr>
        <w:shd w:val="clear" w:color="auto" w:fill="FFFFFF"/>
        <w:spacing w:before="100" w:beforeAutospacing="1" w:after="100" w:afterAutospacing="1"/>
        <w:rPr>
          <w:rFonts w:ascii="inherit" w:hAnsi="inherit"/>
          <w:color w:val="4C4C4C"/>
          <w:sz w:val="21"/>
          <w:szCs w:val="21"/>
        </w:rPr>
      </w:pPr>
      <w:r w:rsidRPr="00570648">
        <w:rPr>
          <w:rFonts w:ascii="inherit" w:hAnsi="inherit"/>
          <w:color w:val="4C4C4C"/>
          <w:sz w:val="21"/>
          <w:szCs w:val="21"/>
        </w:rPr>
        <w:t>Provides strong security against bot attacks or hackers.</w:t>
      </w:r>
    </w:p>
    <w:p w14:paraId="6E435190" w14:textId="77777777" w:rsidR="0062479B" w:rsidRPr="00570648" w:rsidRDefault="0062479B" w:rsidP="0062479B">
      <w:pPr>
        <w:numPr>
          <w:ilvl w:val="0"/>
          <w:numId w:val="21"/>
        </w:numPr>
        <w:shd w:val="clear" w:color="auto" w:fill="FFFFFF"/>
        <w:spacing w:before="100" w:beforeAutospacing="1" w:after="100" w:afterAutospacing="1"/>
        <w:rPr>
          <w:rFonts w:ascii="inherit" w:hAnsi="inherit"/>
          <w:color w:val="4C4C4C"/>
          <w:sz w:val="21"/>
          <w:szCs w:val="21"/>
        </w:rPr>
      </w:pPr>
      <w:r w:rsidRPr="00570648">
        <w:rPr>
          <w:rFonts w:ascii="inherit" w:hAnsi="inherit"/>
          <w:color w:val="4C4C4C"/>
          <w:sz w:val="21"/>
          <w:szCs w:val="21"/>
        </w:rPr>
        <w:t>Protects systems vulnerable to attacks.</w:t>
      </w:r>
    </w:p>
    <w:p w14:paraId="7D5CEFE8" w14:textId="702F4748" w:rsidR="00CA2234" w:rsidRPr="00CA2234" w:rsidRDefault="00CA2234" w:rsidP="00CA2234">
      <w:pPr>
        <w:shd w:val="clear" w:color="auto" w:fill="FFFFFF"/>
        <w:spacing w:before="100" w:beforeAutospacing="1" w:after="100" w:afterAutospacing="1"/>
        <w:rPr>
          <w:rFonts w:ascii="Helvetica Neue" w:hAnsi="Helvetica Neue"/>
          <w:b/>
          <w:color w:val="4C4C4C"/>
          <w:sz w:val="28"/>
          <w:szCs w:val="28"/>
        </w:rPr>
      </w:pPr>
      <w:r w:rsidRPr="00CA2234">
        <w:rPr>
          <w:rFonts w:ascii="Helvetica Neue" w:eastAsiaTheme="majorEastAsia" w:hAnsi="Helvetica Neue" w:cstheme="majorBidi"/>
          <w:b/>
          <w:color w:val="7C9900"/>
          <w:sz w:val="28"/>
          <w:szCs w:val="28"/>
        </w:rPr>
        <w:t>User access policy</w:t>
      </w:r>
    </w:p>
    <w:p w14:paraId="54BC991A" w14:textId="60CE9A3A" w:rsidR="00CA2234" w:rsidRDefault="00CA2234" w:rsidP="00CA2234">
      <w:pPr>
        <w:shd w:val="clear" w:color="auto" w:fill="FFFFFF"/>
        <w:textAlignment w:val="baseline"/>
        <w:rPr>
          <w:rFonts w:ascii="inherit" w:eastAsia="Times New Roman" w:hAnsi="inherit" w:cs="Arial"/>
          <w:b/>
          <w:bCs/>
          <w:color w:val="404040"/>
          <w:sz w:val="23"/>
          <w:szCs w:val="23"/>
          <w:bdr w:val="none" w:sz="0" w:space="0" w:color="auto" w:frame="1"/>
        </w:rPr>
      </w:pPr>
      <w:r w:rsidRPr="00CA2234">
        <w:rPr>
          <w:rFonts w:ascii="inherit" w:eastAsia="Times New Roman" w:hAnsi="inherit" w:cs="Arial"/>
          <w:b/>
          <w:bCs/>
          <w:color w:val="404040"/>
          <w:sz w:val="23"/>
          <w:szCs w:val="23"/>
          <w:bdr w:val="none" w:sz="0" w:space="0" w:color="auto" w:frame="1"/>
        </w:rPr>
        <w:t xml:space="preserve">Super Admin </w:t>
      </w:r>
    </w:p>
    <w:p w14:paraId="70FF93AF" w14:textId="11394891" w:rsidR="00CA2234" w:rsidRPr="00CA2234" w:rsidRDefault="00CA2234" w:rsidP="00CA2234">
      <w:pPr>
        <w:pStyle w:val="ListParagraph"/>
        <w:numPr>
          <w:ilvl w:val="0"/>
          <w:numId w:val="22"/>
        </w:numPr>
        <w:shd w:val="clear" w:color="auto" w:fill="FFFFFF"/>
        <w:textAlignment w:val="baseline"/>
        <w:rPr>
          <w:rFonts w:ascii="inherit" w:eastAsia="Times New Roman" w:hAnsi="inherit" w:cs="Arial"/>
          <w:bCs/>
          <w:color w:val="404040"/>
          <w:sz w:val="23"/>
          <w:szCs w:val="23"/>
          <w:bdr w:val="none" w:sz="0" w:space="0" w:color="auto" w:frame="1"/>
        </w:rPr>
      </w:pPr>
      <w:r w:rsidRPr="00CA2234">
        <w:rPr>
          <w:rFonts w:ascii="inherit" w:eastAsia="Times New Roman" w:hAnsi="inherit" w:cs="Arial"/>
          <w:bCs/>
          <w:color w:val="404040"/>
          <w:sz w:val="23"/>
          <w:szCs w:val="23"/>
          <w:bdr w:val="none" w:sz="0" w:space="0" w:color="auto" w:frame="1"/>
        </w:rPr>
        <w:t xml:space="preserve">Can add/edit/delete user </w:t>
      </w:r>
    </w:p>
    <w:p w14:paraId="579BF12F" w14:textId="5DA19BD8" w:rsidR="00CA2234" w:rsidRPr="00CA2234" w:rsidRDefault="00CA2234" w:rsidP="00CA2234">
      <w:pPr>
        <w:shd w:val="clear" w:color="auto" w:fill="FFFFFF"/>
        <w:textAlignment w:val="baseline"/>
        <w:rPr>
          <w:rFonts w:ascii="inherit" w:eastAsia="Times New Roman" w:hAnsi="inherit" w:cs="Arial"/>
          <w:b/>
          <w:bCs/>
          <w:color w:val="404040"/>
          <w:sz w:val="23"/>
          <w:szCs w:val="23"/>
          <w:bdr w:val="none" w:sz="0" w:space="0" w:color="auto" w:frame="1"/>
        </w:rPr>
      </w:pPr>
      <w:r w:rsidRPr="00CA2234">
        <w:rPr>
          <w:rFonts w:ascii="inherit" w:eastAsia="Times New Roman" w:hAnsi="inherit" w:cs="Arial"/>
          <w:b/>
          <w:bCs/>
          <w:color w:val="404040"/>
          <w:sz w:val="23"/>
          <w:szCs w:val="23"/>
          <w:bdr w:val="none" w:sz="0" w:space="0" w:color="auto" w:frame="1"/>
        </w:rPr>
        <w:t xml:space="preserve">Admin </w:t>
      </w:r>
    </w:p>
    <w:p w14:paraId="787071C5" w14:textId="7534966B" w:rsidR="00CA2234" w:rsidRPr="00CA2234" w:rsidRDefault="00CA2234" w:rsidP="00CA2234">
      <w:pPr>
        <w:pStyle w:val="ListParagraph"/>
        <w:numPr>
          <w:ilvl w:val="0"/>
          <w:numId w:val="23"/>
        </w:numPr>
        <w:shd w:val="clear" w:color="auto" w:fill="FFFFFF"/>
        <w:textAlignment w:val="baseline"/>
        <w:rPr>
          <w:rFonts w:ascii="inherit" w:eastAsia="Times New Roman" w:hAnsi="inherit" w:cs="Arial"/>
          <w:bCs/>
          <w:color w:val="404040"/>
          <w:sz w:val="23"/>
          <w:szCs w:val="23"/>
          <w:bdr w:val="none" w:sz="0" w:space="0" w:color="auto" w:frame="1"/>
        </w:rPr>
      </w:pPr>
      <w:r w:rsidRPr="00CA2234">
        <w:rPr>
          <w:rFonts w:ascii="inherit" w:eastAsia="Times New Roman" w:hAnsi="inherit" w:cs="Arial"/>
          <w:bCs/>
          <w:color w:val="404040"/>
          <w:sz w:val="23"/>
          <w:szCs w:val="23"/>
          <w:bdr w:val="none" w:sz="0" w:space="0" w:color="auto" w:frame="1"/>
        </w:rPr>
        <w:t xml:space="preserve">Can edit User </w:t>
      </w:r>
    </w:p>
    <w:p w14:paraId="7D7B77C9" w14:textId="316B0DB2" w:rsidR="00CA2234" w:rsidRPr="00CA2234" w:rsidRDefault="00CA2234" w:rsidP="00CA2234">
      <w:pPr>
        <w:pStyle w:val="ListParagraph"/>
        <w:numPr>
          <w:ilvl w:val="0"/>
          <w:numId w:val="23"/>
        </w:numPr>
        <w:shd w:val="clear" w:color="auto" w:fill="FFFFFF"/>
        <w:textAlignment w:val="baseline"/>
        <w:rPr>
          <w:rFonts w:ascii="inherit" w:eastAsia="Times New Roman" w:hAnsi="inherit" w:cs="Arial"/>
          <w:bCs/>
          <w:color w:val="404040"/>
          <w:sz w:val="23"/>
          <w:szCs w:val="23"/>
          <w:bdr w:val="none" w:sz="0" w:space="0" w:color="auto" w:frame="1"/>
        </w:rPr>
      </w:pPr>
      <w:r w:rsidRPr="00CA2234">
        <w:rPr>
          <w:rFonts w:ascii="inherit" w:eastAsia="Times New Roman" w:hAnsi="inherit" w:cs="Arial"/>
          <w:bCs/>
          <w:color w:val="404040"/>
          <w:sz w:val="23"/>
          <w:szCs w:val="23"/>
          <w:bdr w:val="none" w:sz="0" w:space="0" w:color="auto" w:frame="1"/>
        </w:rPr>
        <w:t>Unable to add/delete any user information</w:t>
      </w:r>
    </w:p>
    <w:p w14:paraId="1F4E47CB" w14:textId="6EF547A6" w:rsidR="00CA2234" w:rsidRDefault="00CA2234" w:rsidP="00CA2234">
      <w:pPr>
        <w:shd w:val="clear" w:color="auto" w:fill="FFFFFF"/>
        <w:textAlignment w:val="baseline"/>
        <w:rPr>
          <w:rFonts w:ascii="inherit" w:eastAsia="Times New Roman" w:hAnsi="inherit" w:cs="Arial"/>
          <w:b/>
          <w:bCs/>
          <w:color w:val="404040"/>
          <w:sz w:val="23"/>
          <w:szCs w:val="23"/>
          <w:bdr w:val="none" w:sz="0" w:space="0" w:color="auto" w:frame="1"/>
        </w:rPr>
      </w:pPr>
      <w:r w:rsidRPr="00CA2234">
        <w:rPr>
          <w:rFonts w:ascii="inherit" w:eastAsia="Times New Roman" w:hAnsi="inherit" w:cs="Arial"/>
          <w:b/>
          <w:bCs/>
          <w:color w:val="404040"/>
          <w:sz w:val="23"/>
          <w:szCs w:val="23"/>
          <w:bdr w:val="none" w:sz="0" w:space="0" w:color="auto" w:frame="1"/>
        </w:rPr>
        <w:t xml:space="preserve">User </w:t>
      </w:r>
    </w:p>
    <w:p w14:paraId="52CAA3CA" w14:textId="4C2748FE" w:rsidR="00CA2234" w:rsidRPr="00CA2234" w:rsidRDefault="00CA2234" w:rsidP="00CA2234">
      <w:pPr>
        <w:pStyle w:val="ListParagraph"/>
        <w:numPr>
          <w:ilvl w:val="0"/>
          <w:numId w:val="24"/>
        </w:numPr>
        <w:shd w:val="clear" w:color="auto" w:fill="FFFFFF"/>
        <w:textAlignment w:val="baseline"/>
        <w:rPr>
          <w:rFonts w:ascii="inherit" w:eastAsia="Times New Roman" w:hAnsi="inherit" w:cs="Arial"/>
          <w:bCs/>
          <w:color w:val="404040"/>
          <w:sz w:val="23"/>
          <w:szCs w:val="23"/>
          <w:bdr w:val="none" w:sz="0" w:space="0" w:color="auto" w:frame="1"/>
        </w:rPr>
      </w:pPr>
      <w:r w:rsidRPr="00CA2234">
        <w:rPr>
          <w:rFonts w:ascii="inherit" w:eastAsia="Times New Roman" w:hAnsi="inherit" w:cs="Arial"/>
          <w:bCs/>
          <w:color w:val="404040"/>
          <w:sz w:val="23"/>
          <w:szCs w:val="23"/>
          <w:bdr w:val="none" w:sz="0" w:space="0" w:color="auto" w:frame="1"/>
        </w:rPr>
        <w:t xml:space="preserve">Only view user details </w:t>
      </w:r>
    </w:p>
    <w:p w14:paraId="7954FAD2" w14:textId="4E6CEE71" w:rsidR="00CA2234" w:rsidRPr="00CA2234" w:rsidRDefault="00CA2234" w:rsidP="00CA2234">
      <w:pPr>
        <w:pStyle w:val="ListParagraph"/>
        <w:numPr>
          <w:ilvl w:val="0"/>
          <w:numId w:val="24"/>
        </w:numPr>
        <w:shd w:val="clear" w:color="auto" w:fill="FFFFFF"/>
        <w:textAlignment w:val="baseline"/>
        <w:rPr>
          <w:rFonts w:ascii="inherit" w:eastAsia="Times New Roman" w:hAnsi="inherit" w:cs="Arial"/>
          <w:bCs/>
          <w:color w:val="404040"/>
          <w:sz w:val="23"/>
          <w:szCs w:val="23"/>
          <w:bdr w:val="none" w:sz="0" w:space="0" w:color="auto" w:frame="1"/>
        </w:rPr>
      </w:pPr>
      <w:r w:rsidRPr="00CA2234">
        <w:rPr>
          <w:rFonts w:ascii="inherit" w:eastAsia="Times New Roman" w:hAnsi="inherit" w:cs="Arial"/>
          <w:bCs/>
          <w:color w:val="404040"/>
          <w:sz w:val="23"/>
          <w:szCs w:val="23"/>
          <w:bdr w:val="none" w:sz="0" w:space="0" w:color="auto" w:frame="1"/>
        </w:rPr>
        <w:t xml:space="preserve">Not permit add/edit/delete any user information. </w:t>
      </w:r>
    </w:p>
    <w:p w14:paraId="2F2385AF" w14:textId="4404494E" w:rsidR="0062479B" w:rsidRDefault="00CA2234" w:rsidP="00CA2234">
      <w:pPr>
        <w:shd w:val="clear" w:color="auto" w:fill="FFFFFF"/>
        <w:textAlignment w:val="baseline"/>
        <w:rPr>
          <w:rFonts w:ascii="inherit" w:eastAsia="Times New Roman" w:hAnsi="inherit" w:cs="Arial"/>
          <w:b/>
          <w:bCs/>
          <w:color w:val="404040"/>
          <w:sz w:val="23"/>
          <w:szCs w:val="23"/>
          <w:bdr w:val="none" w:sz="0" w:space="0" w:color="auto" w:frame="1"/>
        </w:rPr>
      </w:pPr>
      <w:r w:rsidRPr="00CA2234">
        <w:rPr>
          <w:rFonts w:ascii="inherit" w:eastAsia="Times New Roman" w:hAnsi="inherit" w:cs="Arial"/>
          <w:b/>
          <w:bCs/>
          <w:color w:val="404040"/>
          <w:sz w:val="23"/>
          <w:szCs w:val="23"/>
          <w:bdr w:val="none" w:sz="0" w:space="0" w:color="auto" w:frame="1"/>
        </w:rPr>
        <w:t xml:space="preserve">Anonymous User </w:t>
      </w:r>
    </w:p>
    <w:p w14:paraId="4D612EA6" w14:textId="65F7F213" w:rsidR="00750811" w:rsidRPr="00570648" w:rsidRDefault="00CA2234" w:rsidP="00CA2234">
      <w:pPr>
        <w:pStyle w:val="ListParagraph"/>
        <w:numPr>
          <w:ilvl w:val="0"/>
          <w:numId w:val="25"/>
        </w:numPr>
        <w:shd w:val="clear" w:color="auto" w:fill="FFFFFF"/>
        <w:textAlignment w:val="baseline"/>
        <w:rPr>
          <w:rFonts w:ascii="Arial" w:eastAsia="Times New Roman" w:hAnsi="Arial" w:cs="Arial"/>
          <w:color w:val="404040"/>
          <w:sz w:val="23"/>
          <w:szCs w:val="23"/>
        </w:rPr>
      </w:pPr>
      <w:r w:rsidRPr="00CA2234">
        <w:rPr>
          <w:rFonts w:ascii="inherit" w:eastAsia="Times New Roman" w:hAnsi="inherit" w:cs="Arial"/>
          <w:bCs/>
          <w:color w:val="404040"/>
          <w:sz w:val="23"/>
          <w:szCs w:val="23"/>
          <w:bdr w:val="none" w:sz="0" w:space="0" w:color="auto" w:frame="1"/>
        </w:rPr>
        <w:lastRenderedPageBreak/>
        <w:t xml:space="preserve">Unable to view anything </w:t>
      </w:r>
    </w:p>
    <w:p w14:paraId="69C6876E" w14:textId="77777777" w:rsidR="00570648" w:rsidRPr="00570648" w:rsidRDefault="00570648" w:rsidP="00570648">
      <w:pPr>
        <w:shd w:val="clear" w:color="auto" w:fill="FFFFFF"/>
        <w:textAlignment w:val="baseline"/>
        <w:rPr>
          <w:rFonts w:ascii="Arial" w:eastAsia="Times New Roman" w:hAnsi="Arial" w:cs="Arial"/>
          <w:color w:val="404040"/>
          <w:sz w:val="23"/>
          <w:szCs w:val="23"/>
        </w:rPr>
      </w:pPr>
    </w:p>
    <w:p w14:paraId="07DAA619" w14:textId="7B6D3EA1" w:rsidR="00403EE9" w:rsidRPr="00403EE9" w:rsidRDefault="00403EE9" w:rsidP="00403EE9">
      <w:pPr>
        <w:shd w:val="clear" w:color="auto" w:fill="FFFFFF"/>
        <w:textAlignment w:val="baseline"/>
        <w:rPr>
          <w:rFonts w:ascii="Arial" w:eastAsia="Times New Roman" w:hAnsi="Arial" w:cs="Arial"/>
          <w:color w:val="404040"/>
        </w:rPr>
      </w:pPr>
      <w:r w:rsidRPr="00403EE9">
        <w:rPr>
          <w:rFonts w:ascii="Arial" w:eastAsia="Times New Roman" w:hAnsi="Arial" w:cs="Arial"/>
          <w:b/>
          <w:bCs/>
          <w:color w:val="404040"/>
          <w:bdr w:val="none" w:sz="0" w:space="0" w:color="auto" w:frame="1"/>
        </w:rPr>
        <w:t>Fo</w:t>
      </w:r>
      <w:r>
        <w:rPr>
          <w:rFonts w:ascii="Arial" w:eastAsia="Times New Roman" w:hAnsi="Arial" w:cs="Arial"/>
          <w:b/>
          <w:bCs/>
          <w:color w:val="404040"/>
          <w:bdr w:val="none" w:sz="0" w:space="0" w:color="auto" w:frame="1"/>
        </w:rPr>
        <w:t>llowing technologies being used</w:t>
      </w:r>
    </w:p>
    <w:p w14:paraId="6A22CE6B" w14:textId="77777777" w:rsidR="00403EE9" w:rsidRPr="00403EE9" w:rsidRDefault="00403EE9" w:rsidP="00403EE9">
      <w:pPr>
        <w:numPr>
          <w:ilvl w:val="0"/>
          <w:numId w:val="26"/>
        </w:numPr>
        <w:shd w:val="clear" w:color="auto" w:fill="FFFFFF"/>
        <w:spacing w:before="150" w:after="150"/>
        <w:textAlignment w:val="baseline"/>
        <w:rPr>
          <w:rFonts w:ascii="Arial" w:eastAsia="Times New Roman" w:hAnsi="Arial" w:cs="Arial"/>
          <w:color w:val="333333"/>
        </w:rPr>
      </w:pPr>
      <w:r w:rsidRPr="00403EE9">
        <w:rPr>
          <w:rFonts w:ascii="Arial" w:eastAsia="Times New Roman" w:hAnsi="Arial" w:cs="Arial"/>
          <w:color w:val="333333"/>
        </w:rPr>
        <w:t>Spring 4.3.0.RELEASE</w:t>
      </w:r>
    </w:p>
    <w:p w14:paraId="5455C7B2" w14:textId="77777777" w:rsidR="00403EE9" w:rsidRPr="00403EE9" w:rsidRDefault="00403EE9" w:rsidP="00403EE9">
      <w:pPr>
        <w:numPr>
          <w:ilvl w:val="0"/>
          <w:numId w:val="26"/>
        </w:numPr>
        <w:shd w:val="clear" w:color="auto" w:fill="FFFFFF"/>
        <w:spacing w:before="150" w:after="150"/>
        <w:textAlignment w:val="baseline"/>
        <w:rPr>
          <w:rFonts w:ascii="Arial" w:eastAsia="Times New Roman" w:hAnsi="Arial" w:cs="Arial"/>
          <w:color w:val="333333"/>
        </w:rPr>
      </w:pPr>
      <w:r w:rsidRPr="00403EE9">
        <w:rPr>
          <w:rFonts w:ascii="Arial" w:eastAsia="Times New Roman" w:hAnsi="Arial" w:cs="Arial"/>
          <w:color w:val="333333"/>
        </w:rPr>
        <w:t>Hibernate Core 4.3.10.Final</w:t>
      </w:r>
    </w:p>
    <w:p w14:paraId="79DAD5EC" w14:textId="77777777" w:rsidR="00403EE9" w:rsidRPr="00403EE9" w:rsidRDefault="00403EE9" w:rsidP="00403EE9">
      <w:pPr>
        <w:numPr>
          <w:ilvl w:val="0"/>
          <w:numId w:val="26"/>
        </w:numPr>
        <w:shd w:val="clear" w:color="auto" w:fill="FFFFFF"/>
        <w:spacing w:before="150" w:after="150"/>
        <w:textAlignment w:val="baseline"/>
        <w:rPr>
          <w:rFonts w:ascii="Arial" w:eastAsia="Times New Roman" w:hAnsi="Arial" w:cs="Arial"/>
          <w:color w:val="333333"/>
        </w:rPr>
      </w:pPr>
      <w:r w:rsidRPr="00403EE9">
        <w:rPr>
          <w:rFonts w:ascii="Arial" w:eastAsia="Times New Roman" w:hAnsi="Arial" w:cs="Arial"/>
          <w:color w:val="333333"/>
        </w:rPr>
        <w:t>validation-</w:t>
      </w:r>
      <w:proofErr w:type="spellStart"/>
      <w:r w:rsidRPr="00403EE9">
        <w:rPr>
          <w:rFonts w:ascii="Arial" w:eastAsia="Times New Roman" w:hAnsi="Arial" w:cs="Arial"/>
          <w:color w:val="333333"/>
        </w:rPr>
        <w:t>api</w:t>
      </w:r>
      <w:proofErr w:type="spellEnd"/>
      <w:r w:rsidRPr="00403EE9">
        <w:rPr>
          <w:rFonts w:ascii="Arial" w:eastAsia="Times New Roman" w:hAnsi="Arial" w:cs="Arial"/>
          <w:color w:val="333333"/>
        </w:rPr>
        <w:t xml:space="preserve"> 1.1.0.Final</w:t>
      </w:r>
    </w:p>
    <w:p w14:paraId="5B4DABE7" w14:textId="77777777" w:rsidR="00403EE9" w:rsidRPr="00403EE9" w:rsidRDefault="00403EE9" w:rsidP="00403EE9">
      <w:pPr>
        <w:numPr>
          <w:ilvl w:val="0"/>
          <w:numId w:val="26"/>
        </w:numPr>
        <w:shd w:val="clear" w:color="auto" w:fill="FFFFFF"/>
        <w:spacing w:before="150" w:after="150"/>
        <w:textAlignment w:val="baseline"/>
        <w:rPr>
          <w:rFonts w:ascii="Arial" w:eastAsia="Times New Roman" w:hAnsi="Arial" w:cs="Arial"/>
          <w:color w:val="333333"/>
        </w:rPr>
      </w:pPr>
      <w:r w:rsidRPr="00403EE9">
        <w:rPr>
          <w:rFonts w:ascii="Arial" w:eastAsia="Times New Roman" w:hAnsi="Arial" w:cs="Arial"/>
          <w:color w:val="333333"/>
        </w:rPr>
        <w:t>hibernate-validator 5.1.3.Final</w:t>
      </w:r>
    </w:p>
    <w:p w14:paraId="4DC8AFC8" w14:textId="77777777" w:rsidR="00403EE9" w:rsidRPr="00403EE9" w:rsidRDefault="00403EE9" w:rsidP="00403EE9">
      <w:pPr>
        <w:numPr>
          <w:ilvl w:val="0"/>
          <w:numId w:val="26"/>
        </w:numPr>
        <w:shd w:val="clear" w:color="auto" w:fill="FFFFFF"/>
        <w:spacing w:before="150" w:after="150"/>
        <w:textAlignment w:val="baseline"/>
        <w:rPr>
          <w:rFonts w:ascii="Arial" w:eastAsia="Times New Roman" w:hAnsi="Arial" w:cs="Arial"/>
          <w:color w:val="333333"/>
        </w:rPr>
      </w:pPr>
      <w:r w:rsidRPr="00403EE9">
        <w:rPr>
          <w:rFonts w:ascii="Arial" w:eastAsia="Times New Roman" w:hAnsi="Arial" w:cs="Arial"/>
          <w:color w:val="333333"/>
        </w:rPr>
        <w:t>MySQL Server 5.6</w:t>
      </w:r>
    </w:p>
    <w:p w14:paraId="270C76F5" w14:textId="77777777" w:rsidR="00403EE9" w:rsidRPr="00403EE9" w:rsidRDefault="00403EE9" w:rsidP="00403EE9">
      <w:pPr>
        <w:numPr>
          <w:ilvl w:val="0"/>
          <w:numId w:val="26"/>
        </w:numPr>
        <w:shd w:val="clear" w:color="auto" w:fill="FFFFFF"/>
        <w:spacing w:before="150" w:after="150"/>
        <w:textAlignment w:val="baseline"/>
        <w:rPr>
          <w:rFonts w:ascii="Arial" w:eastAsia="Times New Roman" w:hAnsi="Arial" w:cs="Arial"/>
          <w:color w:val="333333"/>
        </w:rPr>
      </w:pPr>
      <w:r w:rsidRPr="00403EE9">
        <w:rPr>
          <w:rFonts w:ascii="Arial" w:eastAsia="Times New Roman" w:hAnsi="Arial" w:cs="Arial"/>
          <w:color w:val="333333"/>
        </w:rPr>
        <w:t>Maven 3</w:t>
      </w:r>
    </w:p>
    <w:p w14:paraId="243C4CAD" w14:textId="77777777" w:rsidR="00403EE9" w:rsidRPr="00403EE9" w:rsidRDefault="00403EE9" w:rsidP="00403EE9">
      <w:pPr>
        <w:numPr>
          <w:ilvl w:val="0"/>
          <w:numId w:val="26"/>
        </w:numPr>
        <w:shd w:val="clear" w:color="auto" w:fill="FFFFFF"/>
        <w:spacing w:before="150" w:after="150"/>
        <w:textAlignment w:val="baseline"/>
        <w:rPr>
          <w:rFonts w:ascii="Arial" w:eastAsia="Times New Roman" w:hAnsi="Arial" w:cs="Arial"/>
          <w:color w:val="333333"/>
        </w:rPr>
      </w:pPr>
      <w:r w:rsidRPr="00403EE9">
        <w:rPr>
          <w:rFonts w:ascii="Arial" w:eastAsia="Times New Roman" w:hAnsi="Arial" w:cs="Arial"/>
          <w:color w:val="333333"/>
        </w:rPr>
        <w:t>JDK 1.7</w:t>
      </w:r>
    </w:p>
    <w:p w14:paraId="3856611D" w14:textId="77777777" w:rsidR="00403EE9" w:rsidRPr="00403EE9" w:rsidRDefault="00403EE9" w:rsidP="00403EE9">
      <w:pPr>
        <w:numPr>
          <w:ilvl w:val="0"/>
          <w:numId w:val="26"/>
        </w:numPr>
        <w:shd w:val="clear" w:color="auto" w:fill="FFFFFF"/>
        <w:spacing w:before="150" w:after="150"/>
        <w:textAlignment w:val="baseline"/>
        <w:rPr>
          <w:rFonts w:ascii="Arial" w:eastAsia="Times New Roman" w:hAnsi="Arial" w:cs="Arial"/>
          <w:color w:val="333333"/>
        </w:rPr>
      </w:pPr>
      <w:r w:rsidRPr="00403EE9">
        <w:rPr>
          <w:rFonts w:ascii="Arial" w:eastAsia="Times New Roman" w:hAnsi="Arial" w:cs="Arial"/>
          <w:color w:val="333333"/>
        </w:rPr>
        <w:t>Tomcat 8.0.21</w:t>
      </w:r>
    </w:p>
    <w:p w14:paraId="64D86E53" w14:textId="77777777" w:rsidR="00403EE9" w:rsidRDefault="00403EE9" w:rsidP="00403EE9">
      <w:pPr>
        <w:numPr>
          <w:ilvl w:val="0"/>
          <w:numId w:val="26"/>
        </w:numPr>
        <w:shd w:val="clear" w:color="auto" w:fill="FFFFFF"/>
        <w:spacing w:before="150" w:after="150"/>
        <w:textAlignment w:val="baseline"/>
        <w:rPr>
          <w:rFonts w:ascii="Arial" w:eastAsia="Times New Roman" w:hAnsi="Arial" w:cs="Arial"/>
          <w:color w:val="333333"/>
        </w:rPr>
      </w:pPr>
      <w:r w:rsidRPr="00403EE9">
        <w:rPr>
          <w:rFonts w:ascii="Arial" w:eastAsia="Times New Roman" w:hAnsi="Arial" w:cs="Arial"/>
          <w:color w:val="333333"/>
        </w:rPr>
        <w:t>Eclipse </w:t>
      </w:r>
    </w:p>
    <w:p w14:paraId="1249E497" w14:textId="4A2589D5" w:rsidR="003A45DB" w:rsidRPr="00940E17" w:rsidRDefault="003A45DB" w:rsidP="00940E17">
      <w:pPr>
        <w:rPr>
          <w:b/>
          <w:sz w:val="32"/>
          <w:szCs w:val="32"/>
        </w:rPr>
      </w:pPr>
      <w:r w:rsidRPr="00940E17">
        <w:rPr>
          <w:b/>
          <w:sz w:val="32"/>
          <w:szCs w:val="32"/>
        </w:rPr>
        <w:t xml:space="preserve">How to </w:t>
      </w:r>
      <w:r w:rsidR="00940E17" w:rsidRPr="00940E17">
        <w:rPr>
          <w:b/>
          <w:sz w:val="32"/>
          <w:szCs w:val="32"/>
        </w:rPr>
        <w:t>run/</w:t>
      </w:r>
      <w:r w:rsidRPr="00940E17">
        <w:rPr>
          <w:b/>
          <w:sz w:val="32"/>
          <w:szCs w:val="32"/>
        </w:rPr>
        <w:t>deploy</w:t>
      </w:r>
    </w:p>
    <w:p w14:paraId="5D04D28D" w14:textId="77777777" w:rsidR="00940E17" w:rsidRDefault="00940E17" w:rsidP="00940E17"/>
    <w:p w14:paraId="0F1534DC" w14:textId="4D8482E8" w:rsidR="00940E17" w:rsidRDefault="00940E17" w:rsidP="00940E17">
      <w:r>
        <w:t xml:space="preserve">Step1: Restore/run database script </w:t>
      </w:r>
      <w:proofErr w:type="spellStart"/>
      <w:r>
        <w:t>sql</w:t>
      </w:r>
      <w:proofErr w:type="spellEnd"/>
    </w:p>
    <w:p w14:paraId="1D0E56D2" w14:textId="43217922" w:rsidR="00940E17" w:rsidRDefault="00940E17" w:rsidP="00940E17">
      <w:r>
        <w:t xml:space="preserve">Step2: change database configuration at </w:t>
      </w:r>
      <w:proofErr w:type="spellStart"/>
      <w:r w:rsidRPr="00940E17">
        <w:t>application</w:t>
      </w:r>
      <w:r>
        <w:t>.propertices</w:t>
      </w:r>
      <w:proofErr w:type="spellEnd"/>
      <w:r>
        <w:t xml:space="preserve"> file under resource file </w:t>
      </w:r>
    </w:p>
    <w:p w14:paraId="53782ADB" w14:textId="77777777" w:rsidR="00D97DEA" w:rsidRPr="00940E17" w:rsidRDefault="00D97DEA" w:rsidP="00940E17"/>
    <w:p w14:paraId="0F9AB4DE" w14:textId="1FE44B1E" w:rsidR="00613A6E" w:rsidRPr="00940E17" w:rsidRDefault="003A45DB" w:rsidP="00940E17">
      <w:r w:rsidRPr="00940E17">
        <w:t>Right Click on Project -&gt; Run As -&gt; Maven Build...</w:t>
      </w:r>
    </w:p>
    <w:p w14:paraId="69DEF2EB" w14:textId="19FFB9F5" w:rsidR="00403EE9" w:rsidRPr="00940E17" w:rsidRDefault="003A45DB" w:rsidP="00940E17">
      <w:r w:rsidRPr="00940E17">
        <w:t>Add Goals: clean install. Click Apply and Run</w:t>
      </w:r>
    </w:p>
    <w:p w14:paraId="15A5AAEB" w14:textId="77777777" w:rsidR="00613A6E" w:rsidRPr="00940E17" w:rsidRDefault="00613A6E" w:rsidP="00940E17"/>
    <w:p w14:paraId="4952A3A8" w14:textId="77777777" w:rsidR="003A45DB" w:rsidRPr="00940E17" w:rsidRDefault="003A45DB" w:rsidP="00940E17">
      <w:pPr>
        <w:rPr>
          <w:color w:val="000000" w:themeColor="text1"/>
        </w:rPr>
      </w:pPr>
      <w:r w:rsidRPr="00940E17">
        <w:rPr>
          <w:color w:val="000000" w:themeColor="text1"/>
        </w:rPr>
        <w:t>Tomcat Server in Servers tab then follow steps to </w:t>
      </w:r>
      <w:hyperlink r:id="rId9" w:tgtFrame="_blank" w:history="1">
        <w:r w:rsidRPr="00940E17">
          <w:rPr>
            <w:rStyle w:val="Hyperlink"/>
            <w:color w:val="000000" w:themeColor="text1"/>
            <w:u w:val="none"/>
          </w:rPr>
          <w:t>add Apache Tomcat to Eclipse</w:t>
        </w:r>
      </w:hyperlink>
      <w:r w:rsidRPr="00940E17">
        <w:rPr>
          <w:color w:val="000000" w:themeColor="text1"/>
        </w:rPr>
        <w:t>.</w:t>
      </w:r>
    </w:p>
    <w:p w14:paraId="02DADFA9" w14:textId="77777777" w:rsidR="00940E17" w:rsidRDefault="00940E17" w:rsidP="00940E17">
      <w:pPr>
        <w:rPr>
          <w:color w:val="000000" w:themeColor="text1"/>
        </w:rPr>
      </w:pPr>
    </w:p>
    <w:p w14:paraId="316FE3B3" w14:textId="21C3193C" w:rsidR="00940E17" w:rsidRDefault="003A45DB" w:rsidP="00940E17">
      <w:pPr>
        <w:rPr>
          <w:color w:val="000000" w:themeColor="text1"/>
        </w:rPr>
      </w:pPr>
      <w:r w:rsidRPr="00940E17">
        <w:rPr>
          <w:color w:val="000000" w:themeColor="text1"/>
        </w:rPr>
        <w:t>Deploy project to Apache Tomcat and start tomcat.</w:t>
      </w:r>
    </w:p>
    <w:p w14:paraId="54ABC72C" w14:textId="77777777" w:rsidR="00940E17" w:rsidRPr="00940E17" w:rsidRDefault="00940E17" w:rsidP="00940E17">
      <w:pPr>
        <w:rPr>
          <w:color w:val="000000" w:themeColor="text1"/>
        </w:rPr>
      </w:pPr>
    </w:p>
    <w:p w14:paraId="4C667957" w14:textId="7BD03297" w:rsidR="003A45DB" w:rsidRPr="00940E17" w:rsidRDefault="00940E17" w:rsidP="00940E17">
      <w:r w:rsidRPr="00940E17">
        <w:t>http://localhost:8080/SodingJavaAssignment/login</w:t>
      </w:r>
    </w:p>
    <w:p w14:paraId="14227F04" w14:textId="77777777" w:rsidR="003A45DB" w:rsidRDefault="003A45DB">
      <w:pPr>
        <w:rPr>
          <w:rFonts w:ascii="Arial" w:hAnsi="Arial" w:cs="Arial"/>
          <w:sz w:val="20"/>
          <w:szCs w:val="20"/>
        </w:rPr>
      </w:pPr>
    </w:p>
    <w:p w14:paraId="0BB73ECF" w14:textId="77777777" w:rsidR="00DB7DDB" w:rsidRDefault="00DB7DDB" w:rsidP="007F4619">
      <w:pPr>
        <w:rPr>
          <w:rFonts w:ascii="Arial" w:hAnsi="Arial" w:cs="Arial"/>
          <w:b/>
          <w:sz w:val="20"/>
          <w:szCs w:val="20"/>
        </w:rPr>
      </w:pPr>
    </w:p>
    <w:p w14:paraId="0FF15562" w14:textId="77777777" w:rsidR="00DB7DDB" w:rsidRDefault="00DB7DDB" w:rsidP="007F4619">
      <w:pPr>
        <w:rPr>
          <w:rFonts w:ascii="Arial" w:hAnsi="Arial" w:cs="Arial"/>
          <w:b/>
          <w:sz w:val="20"/>
          <w:szCs w:val="20"/>
        </w:rPr>
      </w:pPr>
    </w:p>
    <w:p w14:paraId="38653D56" w14:textId="77777777" w:rsidR="00DB7DDB" w:rsidRDefault="00DB7DDB" w:rsidP="007F4619">
      <w:pPr>
        <w:rPr>
          <w:rFonts w:ascii="Arial" w:hAnsi="Arial" w:cs="Arial"/>
          <w:b/>
          <w:sz w:val="20"/>
          <w:szCs w:val="20"/>
        </w:rPr>
      </w:pPr>
    </w:p>
    <w:p w14:paraId="1EEED094" w14:textId="77777777" w:rsidR="00DB7DDB" w:rsidRDefault="00DB7DDB" w:rsidP="007F4619">
      <w:pPr>
        <w:rPr>
          <w:rFonts w:ascii="Arial" w:hAnsi="Arial" w:cs="Arial"/>
          <w:b/>
          <w:sz w:val="20"/>
          <w:szCs w:val="20"/>
        </w:rPr>
      </w:pPr>
    </w:p>
    <w:p w14:paraId="2091A71F" w14:textId="1D4DE6E0" w:rsidR="009649E8" w:rsidRPr="007F4619" w:rsidRDefault="007F4619" w:rsidP="007F4619">
      <w:pPr>
        <w:rPr>
          <w:rFonts w:ascii="Arial" w:hAnsi="Arial" w:cs="Arial"/>
          <w:b/>
          <w:sz w:val="20"/>
          <w:szCs w:val="20"/>
        </w:rPr>
      </w:pPr>
      <w:r w:rsidRPr="007F4619">
        <w:rPr>
          <w:rFonts w:ascii="Arial" w:hAnsi="Arial" w:cs="Arial"/>
          <w:b/>
          <w:sz w:val="20"/>
          <w:szCs w:val="20"/>
        </w:rPr>
        <w:t>3.0 Screenshots</w:t>
      </w:r>
    </w:p>
    <w:p w14:paraId="11DE6ED0" w14:textId="77777777" w:rsidR="007F4619" w:rsidRDefault="007F4619" w:rsidP="007F4619">
      <w:pPr>
        <w:rPr>
          <w:rFonts w:ascii="Arial" w:hAnsi="Arial" w:cs="Arial"/>
          <w:sz w:val="20"/>
          <w:szCs w:val="20"/>
        </w:rPr>
      </w:pPr>
    </w:p>
    <w:p w14:paraId="0F869BED" w14:textId="77777777" w:rsidR="00DB7DDB" w:rsidRDefault="00DB7DDB" w:rsidP="007F4619">
      <w:pPr>
        <w:rPr>
          <w:rFonts w:ascii="Arial" w:hAnsi="Arial" w:cs="Arial"/>
          <w:sz w:val="20"/>
          <w:szCs w:val="20"/>
        </w:rPr>
      </w:pPr>
    </w:p>
    <w:p w14:paraId="3A1894A9" w14:textId="77777777" w:rsidR="00DB7DDB" w:rsidRDefault="00DB7DDB" w:rsidP="007F4619">
      <w:pPr>
        <w:rPr>
          <w:rFonts w:ascii="Arial" w:hAnsi="Arial" w:cs="Arial"/>
          <w:sz w:val="20"/>
          <w:szCs w:val="20"/>
        </w:rPr>
      </w:pPr>
    </w:p>
    <w:p w14:paraId="5C0BEEC2" w14:textId="77777777" w:rsidR="00DB7DDB" w:rsidRDefault="00DB7DDB" w:rsidP="007F4619">
      <w:pPr>
        <w:rPr>
          <w:rFonts w:ascii="Arial" w:hAnsi="Arial" w:cs="Arial"/>
          <w:sz w:val="20"/>
          <w:szCs w:val="20"/>
        </w:rPr>
      </w:pPr>
    </w:p>
    <w:p w14:paraId="50D380BC" w14:textId="77777777" w:rsidR="00DB7DDB" w:rsidRDefault="00DB7DDB" w:rsidP="007F4619">
      <w:pPr>
        <w:rPr>
          <w:rFonts w:ascii="Arial" w:hAnsi="Arial" w:cs="Arial"/>
          <w:sz w:val="20"/>
          <w:szCs w:val="20"/>
        </w:rPr>
      </w:pPr>
    </w:p>
    <w:p w14:paraId="5CFE9A97" w14:textId="77777777" w:rsidR="00DB7DDB" w:rsidRDefault="00DB7DDB" w:rsidP="007F4619">
      <w:pPr>
        <w:rPr>
          <w:rFonts w:ascii="Arial" w:hAnsi="Arial" w:cs="Arial"/>
          <w:sz w:val="20"/>
          <w:szCs w:val="20"/>
        </w:rPr>
      </w:pPr>
    </w:p>
    <w:p w14:paraId="2E7D7B15" w14:textId="77777777" w:rsidR="00DB7DDB" w:rsidRDefault="00DB7DDB" w:rsidP="007F4619">
      <w:pPr>
        <w:rPr>
          <w:rFonts w:ascii="Arial" w:hAnsi="Arial" w:cs="Arial"/>
          <w:sz w:val="20"/>
          <w:szCs w:val="20"/>
        </w:rPr>
      </w:pPr>
    </w:p>
    <w:p w14:paraId="1EE7A182" w14:textId="77777777" w:rsidR="00DB7DDB" w:rsidRDefault="00DB7DDB" w:rsidP="007F4619">
      <w:pPr>
        <w:rPr>
          <w:rFonts w:ascii="Arial" w:hAnsi="Arial" w:cs="Arial"/>
          <w:sz w:val="20"/>
          <w:szCs w:val="20"/>
        </w:rPr>
      </w:pPr>
    </w:p>
    <w:p w14:paraId="372BB9A4" w14:textId="77777777" w:rsidR="00DB7DDB" w:rsidRDefault="00DB7DDB" w:rsidP="007F4619">
      <w:pPr>
        <w:rPr>
          <w:rFonts w:ascii="Arial" w:hAnsi="Arial" w:cs="Arial"/>
          <w:sz w:val="20"/>
          <w:szCs w:val="20"/>
        </w:rPr>
      </w:pPr>
    </w:p>
    <w:p w14:paraId="237D9203" w14:textId="77777777" w:rsidR="00DB7DDB" w:rsidRDefault="00DB7DDB" w:rsidP="007F4619">
      <w:pPr>
        <w:rPr>
          <w:rFonts w:ascii="Arial" w:hAnsi="Arial" w:cs="Arial"/>
          <w:sz w:val="20"/>
          <w:szCs w:val="20"/>
        </w:rPr>
      </w:pPr>
    </w:p>
    <w:p w14:paraId="235730DE" w14:textId="77777777" w:rsidR="00DB7DDB" w:rsidRDefault="00DB7DDB" w:rsidP="007F4619">
      <w:pPr>
        <w:rPr>
          <w:rFonts w:ascii="Arial" w:hAnsi="Arial" w:cs="Arial"/>
          <w:sz w:val="20"/>
          <w:szCs w:val="20"/>
        </w:rPr>
      </w:pPr>
    </w:p>
    <w:p w14:paraId="62FA7BD4" w14:textId="77777777" w:rsidR="00DB7DDB" w:rsidRDefault="00DB7DDB" w:rsidP="007F4619">
      <w:pPr>
        <w:rPr>
          <w:rFonts w:ascii="Arial" w:hAnsi="Arial" w:cs="Arial"/>
          <w:sz w:val="20"/>
          <w:szCs w:val="20"/>
        </w:rPr>
      </w:pPr>
    </w:p>
    <w:p w14:paraId="3E6D6349" w14:textId="77777777" w:rsidR="00DB7DDB" w:rsidRDefault="00DB7DDB" w:rsidP="007F4619">
      <w:pPr>
        <w:rPr>
          <w:rFonts w:ascii="Arial" w:hAnsi="Arial" w:cs="Arial"/>
          <w:sz w:val="20"/>
          <w:szCs w:val="20"/>
        </w:rPr>
      </w:pPr>
    </w:p>
    <w:p w14:paraId="0586B73F" w14:textId="77777777" w:rsidR="00DB7DDB" w:rsidRDefault="00DB7DDB" w:rsidP="007F4619">
      <w:pPr>
        <w:rPr>
          <w:rFonts w:ascii="Arial" w:hAnsi="Arial" w:cs="Arial"/>
          <w:sz w:val="20"/>
          <w:szCs w:val="20"/>
        </w:rPr>
      </w:pPr>
    </w:p>
    <w:p w14:paraId="1C30A98E" w14:textId="77777777" w:rsidR="00DB7DDB" w:rsidRDefault="00DB7DDB" w:rsidP="007F4619">
      <w:pPr>
        <w:rPr>
          <w:rFonts w:ascii="Arial" w:hAnsi="Arial" w:cs="Arial"/>
          <w:sz w:val="20"/>
          <w:szCs w:val="20"/>
        </w:rPr>
      </w:pPr>
    </w:p>
    <w:p w14:paraId="11E572DF" w14:textId="77777777" w:rsidR="00DB7DDB" w:rsidRDefault="00DB7DDB" w:rsidP="007F4619">
      <w:pPr>
        <w:rPr>
          <w:rFonts w:ascii="Arial" w:hAnsi="Arial" w:cs="Arial"/>
          <w:sz w:val="20"/>
          <w:szCs w:val="20"/>
        </w:rPr>
      </w:pPr>
    </w:p>
    <w:p w14:paraId="2A749706" w14:textId="77777777" w:rsidR="00DB7DDB" w:rsidRDefault="00DB7DDB" w:rsidP="007F4619">
      <w:pPr>
        <w:rPr>
          <w:rFonts w:ascii="Arial" w:hAnsi="Arial" w:cs="Arial"/>
          <w:sz w:val="20"/>
          <w:szCs w:val="20"/>
        </w:rPr>
      </w:pPr>
    </w:p>
    <w:p w14:paraId="55D29BFE" w14:textId="77777777" w:rsidR="00DB7DDB" w:rsidRDefault="00DB7DDB" w:rsidP="007F4619">
      <w:pPr>
        <w:rPr>
          <w:rFonts w:ascii="Arial" w:hAnsi="Arial" w:cs="Arial"/>
          <w:sz w:val="20"/>
          <w:szCs w:val="20"/>
        </w:rPr>
      </w:pPr>
    </w:p>
    <w:p w14:paraId="7AF0A029" w14:textId="77777777" w:rsidR="00654071" w:rsidRDefault="00654071" w:rsidP="00654071">
      <w:pPr>
        <w:rPr>
          <w:rFonts w:ascii="Arial" w:hAnsi="Arial" w:cs="Arial"/>
          <w:sz w:val="20"/>
          <w:szCs w:val="20"/>
        </w:rPr>
      </w:pPr>
      <w:r>
        <w:rPr>
          <w:rFonts w:ascii="Arial" w:hAnsi="Arial" w:cs="Arial"/>
          <w:sz w:val="20"/>
          <w:szCs w:val="20"/>
        </w:rPr>
        <w:t>Login screen</w:t>
      </w:r>
    </w:p>
    <w:p w14:paraId="7C3D4EC2" w14:textId="77777777" w:rsidR="00654071" w:rsidRDefault="00654071" w:rsidP="00654071">
      <w:pPr>
        <w:rPr>
          <w:rFonts w:ascii="Arial" w:hAnsi="Arial" w:cs="Arial"/>
          <w:sz w:val="20"/>
          <w:szCs w:val="20"/>
        </w:rPr>
      </w:pPr>
      <w:r w:rsidRPr="00654071">
        <w:rPr>
          <w:rFonts w:ascii="Arial" w:hAnsi="Arial" w:cs="Arial"/>
          <w:noProof/>
          <w:sz w:val="20"/>
          <w:szCs w:val="20"/>
        </w:rPr>
        <w:drawing>
          <wp:inline distT="0" distB="0" distL="0" distR="0" wp14:anchorId="5994446A" wp14:editId="28117D9C">
            <wp:extent cx="5943600" cy="2570667"/>
            <wp:effectExtent l="0" t="0" r="0" b="1270"/>
            <wp:docPr id="1" name="Picture 1" descr="D:\db\New folder\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b\New folder\logou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70667"/>
                    </a:xfrm>
                    <a:prstGeom prst="rect">
                      <a:avLst/>
                    </a:prstGeom>
                    <a:noFill/>
                    <a:ln>
                      <a:noFill/>
                    </a:ln>
                  </pic:spPr>
                </pic:pic>
              </a:graphicData>
            </a:graphic>
          </wp:inline>
        </w:drawing>
      </w:r>
    </w:p>
    <w:p w14:paraId="7CFBA5F4" w14:textId="77777777" w:rsidR="00654071" w:rsidRDefault="00654071" w:rsidP="00654071">
      <w:pPr>
        <w:rPr>
          <w:rFonts w:ascii="Arial" w:hAnsi="Arial" w:cs="Arial"/>
          <w:sz w:val="20"/>
          <w:szCs w:val="20"/>
        </w:rPr>
      </w:pPr>
    </w:p>
    <w:p w14:paraId="57037112" w14:textId="77777777" w:rsidR="00654071" w:rsidRDefault="00654071" w:rsidP="00654071">
      <w:pPr>
        <w:rPr>
          <w:rFonts w:ascii="Arial" w:hAnsi="Arial" w:cs="Arial"/>
          <w:sz w:val="20"/>
          <w:szCs w:val="20"/>
        </w:rPr>
      </w:pPr>
      <w:r>
        <w:rPr>
          <w:rFonts w:ascii="Arial" w:hAnsi="Arial" w:cs="Arial"/>
          <w:sz w:val="20"/>
          <w:szCs w:val="20"/>
        </w:rPr>
        <w:t>L</w:t>
      </w:r>
      <w:r w:rsidRPr="00750811">
        <w:rPr>
          <w:rFonts w:ascii="Arial" w:hAnsi="Arial" w:cs="Arial"/>
          <w:sz w:val="20"/>
          <w:szCs w:val="20"/>
        </w:rPr>
        <w:t>ogin failed</w:t>
      </w:r>
      <w:r>
        <w:rPr>
          <w:rFonts w:ascii="Arial" w:hAnsi="Arial" w:cs="Arial"/>
          <w:sz w:val="20"/>
          <w:szCs w:val="20"/>
        </w:rPr>
        <w:t xml:space="preserve"> screen</w:t>
      </w:r>
    </w:p>
    <w:p w14:paraId="4E609587" w14:textId="77777777" w:rsidR="00654071" w:rsidRDefault="00654071" w:rsidP="00654071">
      <w:pPr>
        <w:rPr>
          <w:rFonts w:ascii="Arial" w:hAnsi="Arial" w:cs="Arial"/>
          <w:sz w:val="20"/>
          <w:szCs w:val="20"/>
        </w:rPr>
      </w:pPr>
    </w:p>
    <w:p w14:paraId="3A159E79" w14:textId="77777777" w:rsidR="00654071" w:rsidRDefault="00654071" w:rsidP="00654071">
      <w:pPr>
        <w:rPr>
          <w:rFonts w:ascii="Arial" w:hAnsi="Arial" w:cs="Arial"/>
          <w:sz w:val="20"/>
          <w:szCs w:val="20"/>
        </w:rPr>
      </w:pPr>
      <w:r w:rsidRPr="00654071">
        <w:rPr>
          <w:rFonts w:ascii="Arial" w:hAnsi="Arial" w:cs="Arial"/>
          <w:noProof/>
          <w:sz w:val="20"/>
          <w:szCs w:val="20"/>
        </w:rPr>
        <w:drawing>
          <wp:inline distT="0" distB="0" distL="0" distR="0" wp14:anchorId="420CA11D" wp14:editId="798DAE66">
            <wp:extent cx="5943600" cy="2057999"/>
            <wp:effectExtent l="0" t="0" r="0" b="0"/>
            <wp:docPr id="4" name="Picture 4" descr="D:\db\New folder\login fai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b\New folder\login faile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57999"/>
                    </a:xfrm>
                    <a:prstGeom prst="rect">
                      <a:avLst/>
                    </a:prstGeom>
                    <a:noFill/>
                    <a:ln>
                      <a:noFill/>
                    </a:ln>
                  </pic:spPr>
                </pic:pic>
              </a:graphicData>
            </a:graphic>
          </wp:inline>
        </w:drawing>
      </w:r>
    </w:p>
    <w:p w14:paraId="6A554A2F" w14:textId="77777777" w:rsidR="00654071" w:rsidRDefault="00654071" w:rsidP="00654071">
      <w:pPr>
        <w:rPr>
          <w:rFonts w:ascii="Arial" w:hAnsi="Arial" w:cs="Arial"/>
          <w:sz w:val="20"/>
          <w:szCs w:val="20"/>
        </w:rPr>
      </w:pPr>
    </w:p>
    <w:p w14:paraId="6A6D671D" w14:textId="77777777" w:rsidR="00654071" w:rsidRDefault="00654071" w:rsidP="00654071">
      <w:pPr>
        <w:rPr>
          <w:rFonts w:ascii="Arial" w:hAnsi="Arial" w:cs="Arial"/>
          <w:sz w:val="20"/>
          <w:szCs w:val="20"/>
        </w:rPr>
      </w:pPr>
      <w:r>
        <w:rPr>
          <w:rFonts w:ascii="Arial" w:hAnsi="Arial" w:cs="Arial"/>
          <w:sz w:val="20"/>
          <w:szCs w:val="20"/>
        </w:rPr>
        <w:t>Super Admin D</w:t>
      </w:r>
      <w:r w:rsidRPr="00750811">
        <w:rPr>
          <w:rFonts w:ascii="Arial" w:hAnsi="Arial" w:cs="Arial"/>
          <w:sz w:val="20"/>
          <w:szCs w:val="20"/>
        </w:rPr>
        <w:t>ashboard</w:t>
      </w:r>
      <w:r>
        <w:rPr>
          <w:rFonts w:ascii="Arial" w:hAnsi="Arial" w:cs="Arial"/>
          <w:sz w:val="20"/>
          <w:szCs w:val="20"/>
        </w:rPr>
        <w:t xml:space="preserve"> </w:t>
      </w:r>
      <w:r w:rsidRPr="00750811">
        <w:rPr>
          <w:rFonts w:ascii="Arial" w:hAnsi="Arial" w:cs="Arial"/>
          <w:sz w:val="20"/>
          <w:szCs w:val="20"/>
        </w:rPr>
        <w:t>screen</w:t>
      </w:r>
    </w:p>
    <w:p w14:paraId="0219B79A" w14:textId="77777777" w:rsidR="00654071" w:rsidRDefault="00654071" w:rsidP="00654071">
      <w:pPr>
        <w:rPr>
          <w:rFonts w:ascii="Arial" w:hAnsi="Arial" w:cs="Arial"/>
          <w:sz w:val="20"/>
          <w:szCs w:val="20"/>
        </w:rPr>
      </w:pPr>
      <w:r w:rsidRPr="00654071">
        <w:rPr>
          <w:rFonts w:ascii="Arial" w:hAnsi="Arial" w:cs="Arial"/>
          <w:noProof/>
          <w:sz w:val="20"/>
          <w:szCs w:val="20"/>
        </w:rPr>
        <w:lastRenderedPageBreak/>
        <w:drawing>
          <wp:inline distT="0" distB="0" distL="0" distR="0" wp14:anchorId="4B68693A" wp14:editId="7F99BEBE">
            <wp:extent cx="5943600" cy="2279266"/>
            <wp:effectExtent l="0" t="0" r="0" b="6985"/>
            <wp:docPr id="5" name="Picture 5" descr="D:\db\New folder\superAdminDe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b\New folder\superAdminDeshboar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79266"/>
                    </a:xfrm>
                    <a:prstGeom prst="rect">
                      <a:avLst/>
                    </a:prstGeom>
                    <a:noFill/>
                    <a:ln>
                      <a:noFill/>
                    </a:ln>
                  </pic:spPr>
                </pic:pic>
              </a:graphicData>
            </a:graphic>
          </wp:inline>
        </w:drawing>
      </w:r>
    </w:p>
    <w:p w14:paraId="07ADA308" w14:textId="77777777" w:rsidR="00654071" w:rsidRDefault="00654071" w:rsidP="00654071">
      <w:pPr>
        <w:rPr>
          <w:rFonts w:ascii="Arial" w:hAnsi="Arial" w:cs="Arial"/>
          <w:sz w:val="20"/>
          <w:szCs w:val="20"/>
        </w:rPr>
      </w:pPr>
    </w:p>
    <w:p w14:paraId="2FA55049" w14:textId="77777777" w:rsidR="00654071" w:rsidRDefault="00654071" w:rsidP="00654071">
      <w:pPr>
        <w:rPr>
          <w:rFonts w:ascii="Arial" w:hAnsi="Arial" w:cs="Arial"/>
          <w:sz w:val="20"/>
          <w:szCs w:val="20"/>
        </w:rPr>
      </w:pPr>
      <w:r w:rsidRPr="00750811">
        <w:rPr>
          <w:rFonts w:ascii="Arial" w:hAnsi="Arial" w:cs="Arial"/>
          <w:sz w:val="20"/>
          <w:szCs w:val="20"/>
        </w:rPr>
        <w:t>User Registration Form</w:t>
      </w:r>
      <w:r>
        <w:rPr>
          <w:rFonts w:ascii="Arial" w:hAnsi="Arial" w:cs="Arial"/>
          <w:sz w:val="20"/>
          <w:szCs w:val="20"/>
        </w:rPr>
        <w:t xml:space="preserve"> </w:t>
      </w:r>
      <w:r w:rsidRPr="00750811">
        <w:rPr>
          <w:rFonts w:ascii="Arial" w:hAnsi="Arial" w:cs="Arial"/>
          <w:sz w:val="20"/>
          <w:szCs w:val="20"/>
        </w:rPr>
        <w:t>screen</w:t>
      </w:r>
    </w:p>
    <w:p w14:paraId="1A173735" w14:textId="77777777" w:rsidR="00654071" w:rsidRDefault="00654071" w:rsidP="00654071">
      <w:pPr>
        <w:rPr>
          <w:rFonts w:ascii="Arial" w:hAnsi="Arial" w:cs="Arial"/>
          <w:sz w:val="20"/>
          <w:szCs w:val="20"/>
        </w:rPr>
      </w:pPr>
    </w:p>
    <w:p w14:paraId="7405C2FB" w14:textId="77777777" w:rsidR="00654071" w:rsidRDefault="00654071" w:rsidP="00654071">
      <w:pPr>
        <w:rPr>
          <w:rFonts w:ascii="Arial" w:hAnsi="Arial" w:cs="Arial"/>
          <w:sz w:val="20"/>
          <w:szCs w:val="20"/>
        </w:rPr>
      </w:pPr>
      <w:r w:rsidRPr="00654071">
        <w:rPr>
          <w:rFonts w:ascii="Arial" w:hAnsi="Arial" w:cs="Arial"/>
          <w:noProof/>
          <w:sz w:val="20"/>
          <w:szCs w:val="20"/>
        </w:rPr>
        <w:drawing>
          <wp:inline distT="0" distB="0" distL="0" distR="0" wp14:anchorId="483775B6" wp14:editId="12AB962B">
            <wp:extent cx="5943600" cy="2361840"/>
            <wp:effectExtent l="0" t="0" r="0" b="635"/>
            <wp:docPr id="6" name="Picture 6" descr="D:\db\New folder\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b\New folder\Registrat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361840"/>
                    </a:xfrm>
                    <a:prstGeom prst="rect">
                      <a:avLst/>
                    </a:prstGeom>
                    <a:noFill/>
                    <a:ln>
                      <a:noFill/>
                    </a:ln>
                  </pic:spPr>
                </pic:pic>
              </a:graphicData>
            </a:graphic>
          </wp:inline>
        </w:drawing>
      </w:r>
    </w:p>
    <w:p w14:paraId="40DCF79A" w14:textId="77777777" w:rsidR="00654071" w:rsidRDefault="00654071" w:rsidP="00654071">
      <w:pPr>
        <w:rPr>
          <w:rFonts w:ascii="Arial" w:hAnsi="Arial" w:cs="Arial"/>
          <w:sz w:val="20"/>
          <w:szCs w:val="20"/>
        </w:rPr>
      </w:pPr>
    </w:p>
    <w:p w14:paraId="1C160C73" w14:textId="77777777" w:rsidR="00654071" w:rsidRDefault="00654071" w:rsidP="00654071">
      <w:pPr>
        <w:rPr>
          <w:rFonts w:ascii="Arial" w:hAnsi="Arial" w:cs="Arial"/>
          <w:sz w:val="20"/>
          <w:szCs w:val="20"/>
        </w:rPr>
      </w:pPr>
      <w:r w:rsidRPr="00750811">
        <w:rPr>
          <w:rFonts w:ascii="Arial" w:hAnsi="Arial" w:cs="Arial"/>
          <w:sz w:val="20"/>
          <w:szCs w:val="20"/>
        </w:rPr>
        <w:t xml:space="preserve">User Registration </w:t>
      </w:r>
      <w:proofErr w:type="spellStart"/>
      <w:r>
        <w:rPr>
          <w:rFonts w:ascii="Arial" w:hAnsi="Arial" w:cs="Arial"/>
          <w:sz w:val="20"/>
          <w:szCs w:val="20"/>
        </w:rPr>
        <w:t>sucess</w:t>
      </w:r>
      <w:proofErr w:type="spellEnd"/>
      <w:r>
        <w:rPr>
          <w:rFonts w:ascii="Arial" w:hAnsi="Arial" w:cs="Arial"/>
          <w:sz w:val="20"/>
          <w:szCs w:val="20"/>
        </w:rPr>
        <w:t xml:space="preserve"> </w:t>
      </w:r>
      <w:r w:rsidRPr="00750811">
        <w:rPr>
          <w:rFonts w:ascii="Arial" w:hAnsi="Arial" w:cs="Arial"/>
          <w:sz w:val="20"/>
          <w:szCs w:val="20"/>
        </w:rPr>
        <w:t>screen</w:t>
      </w:r>
    </w:p>
    <w:p w14:paraId="14E85599" w14:textId="77777777" w:rsidR="00654071" w:rsidRDefault="00654071" w:rsidP="00654071">
      <w:pPr>
        <w:rPr>
          <w:rFonts w:ascii="Arial" w:hAnsi="Arial" w:cs="Arial"/>
          <w:sz w:val="20"/>
          <w:szCs w:val="20"/>
        </w:rPr>
      </w:pPr>
    </w:p>
    <w:p w14:paraId="30287C70" w14:textId="77777777" w:rsidR="00654071" w:rsidRDefault="00654071" w:rsidP="00654071">
      <w:pPr>
        <w:rPr>
          <w:rFonts w:ascii="Arial" w:hAnsi="Arial" w:cs="Arial"/>
          <w:sz w:val="20"/>
          <w:szCs w:val="20"/>
        </w:rPr>
      </w:pPr>
      <w:r w:rsidRPr="00654071">
        <w:rPr>
          <w:rFonts w:ascii="Arial" w:hAnsi="Arial" w:cs="Arial"/>
          <w:noProof/>
          <w:sz w:val="20"/>
          <w:szCs w:val="20"/>
        </w:rPr>
        <w:drawing>
          <wp:inline distT="0" distB="0" distL="0" distR="0" wp14:anchorId="5BACBB4C" wp14:editId="0C9A3DFC">
            <wp:extent cx="5943600" cy="1916969"/>
            <wp:effectExtent l="0" t="0" r="0" b="7620"/>
            <wp:docPr id="12" name="Picture 12" descr="D:\db\New folder\registeredsuccessful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b\New folder\registeredsuccessfully.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916969"/>
                    </a:xfrm>
                    <a:prstGeom prst="rect">
                      <a:avLst/>
                    </a:prstGeom>
                    <a:noFill/>
                    <a:ln>
                      <a:noFill/>
                    </a:ln>
                  </pic:spPr>
                </pic:pic>
              </a:graphicData>
            </a:graphic>
          </wp:inline>
        </w:drawing>
      </w:r>
    </w:p>
    <w:p w14:paraId="1DFF6002" w14:textId="77777777" w:rsidR="00654071" w:rsidRDefault="00654071" w:rsidP="00654071">
      <w:pPr>
        <w:rPr>
          <w:rFonts w:ascii="Arial" w:hAnsi="Arial" w:cs="Arial"/>
          <w:sz w:val="20"/>
          <w:szCs w:val="20"/>
        </w:rPr>
      </w:pPr>
    </w:p>
    <w:p w14:paraId="1C3AB4D3" w14:textId="77777777" w:rsidR="00654071" w:rsidRDefault="00654071" w:rsidP="00654071">
      <w:pPr>
        <w:rPr>
          <w:rFonts w:ascii="Arial" w:hAnsi="Arial" w:cs="Arial"/>
          <w:sz w:val="20"/>
          <w:szCs w:val="20"/>
        </w:rPr>
      </w:pPr>
      <w:r>
        <w:rPr>
          <w:rFonts w:ascii="Arial" w:hAnsi="Arial" w:cs="Arial"/>
          <w:sz w:val="20"/>
          <w:szCs w:val="20"/>
        </w:rPr>
        <w:t>Admin D</w:t>
      </w:r>
      <w:r w:rsidRPr="00750811">
        <w:rPr>
          <w:rFonts w:ascii="Arial" w:hAnsi="Arial" w:cs="Arial"/>
          <w:sz w:val="20"/>
          <w:szCs w:val="20"/>
        </w:rPr>
        <w:t>ashboard</w:t>
      </w:r>
      <w:r>
        <w:rPr>
          <w:rFonts w:ascii="Arial" w:hAnsi="Arial" w:cs="Arial"/>
          <w:sz w:val="20"/>
          <w:szCs w:val="20"/>
        </w:rPr>
        <w:t xml:space="preserve"> </w:t>
      </w:r>
      <w:r w:rsidRPr="00750811">
        <w:rPr>
          <w:rFonts w:ascii="Arial" w:hAnsi="Arial" w:cs="Arial"/>
          <w:sz w:val="20"/>
          <w:szCs w:val="20"/>
        </w:rPr>
        <w:t>screen</w:t>
      </w:r>
    </w:p>
    <w:p w14:paraId="1337B7DB" w14:textId="77777777" w:rsidR="00654071" w:rsidRDefault="00654071" w:rsidP="00654071">
      <w:pPr>
        <w:rPr>
          <w:rFonts w:ascii="Arial" w:hAnsi="Arial" w:cs="Arial"/>
          <w:sz w:val="20"/>
          <w:szCs w:val="20"/>
        </w:rPr>
      </w:pPr>
      <w:r w:rsidRPr="00654071">
        <w:rPr>
          <w:rFonts w:ascii="Arial" w:hAnsi="Arial" w:cs="Arial"/>
          <w:noProof/>
          <w:sz w:val="20"/>
          <w:szCs w:val="20"/>
        </w:rPr>
        <w:lastRenderedPageBreak/>
        <w:drawing>
          <wp:inline distT="0" distB="0" distL="0" distR="0" wp14:anchorId="1448AB31" wp14:editId="42DC2495">
            <wp:extent cx="5943600" cy="2277396"/>
            <wp:effectExtent l="0" t="0" r="0" b="8890"/>
            <wp:docPr id="7" name="Picture 7" descr="D:\db\New folder\adminDe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b\New folder\adminDeshboar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277396"/>
                    </a:xfrm>
                    <a:prstGeom prst="rect">
                      <a:avLst/>
                    </a:prstGeom>
                    <a:noFill/>
                    <a:ln>
                      <a:noFill/>
                    </a:ln>
                  </pic:spPr>
                </pic:pic>
              </a:graphicData>
            </a:graphic>
          </wp:inline>
        </w:drawing>
      </w:r>
    </w:p>
    <w:p w14:paraId="03B85693" w14:textId="77777777" w:rsidR="00654071" w:rsidRDefault="00654071" w:rsidP="00654071">
      <w:pPr>
        <w:rPr>
          <w:rFonts w:ascii="Arial" w:hAnsi="Arial" w:cs="Arial"/>
          <w:sz w:val="20"/>
          <w:szCs w:val="20"/>
        </w:rPr>
      </w:pPr>
    </w:p>
    <w:p w14:paraId="5B94FEAF" w14:textId="77777777" w:rsidR="00654071" w:rsidRDefault="00654071" w:rsidP="00654071">
      <w:pPr>
        <w:rPr>
          <w:rFonts w:ascii="Arial" w:hAnsi="Arial" w:cs="Arial"/>
          <w:sz w:val="20"/>
          <w:szCs w:val="20"/>
        </w:rPr>
      </w:pPr>
      <w:r>
        <w:rPr>
          <w:rFonts w:ascii="Arial" w:hAnsi="Arial" w:cs="Arial"/>
          <w:sz w:val="20"/>
          <w:szCs w:val="20"/>
        </w:rPr>
        <w:t>User D</w:t>
      </w:r>
      <w:r w:rsidRPr="00750811">
        <w:rPr>
          <w:rFonts w:ascii="Arial" w:hAnsi="Arial" w:cs="Arial"/>
          <w:sz w:val="20"/>
          <w:szCs w:val="20"/>
        </w:rPr>
        <w:t>ashboard</w:t>
      </w:r>
      <w:r>
        <w:rPr>
          <w:rFonts w:ascii="Arial" w:hAnsi="Arial" w:cs="Arial"/>
          <w:sz w:val="20"/>
          <w:szCs w:val="20"/>
        </w:rPr>
        <w:t xml:space="preserve"> </w:t>
      </w:r>
      <w:r w:rsidRPr="00750811">
        <w:rPr>
          <w:rFonts w:ascii="Arial" w:hAnsi="Arial" w:cs="Arial"/>
          <w:sz w:val="20"/>
          <w:szCs w:val="20"/>
        </w:rPr>
        <w:t>screen</w:t>
      </w:r>
    </w:p>
    <w:p w14:paraId="418313D4" w14:textId="77777777" w:rsidR="00654071" w:rsidRDefault="00654071" w:rsidP="00654071">
      <w:pPr>
        <w:rPr>
          <w:rFonts w:ascii="Arial" w:hAnsi="Arial" w:cs="Arial"/>
          <w:sz w:val="20"/>
          <w:szCs w:val="20"/>
        </w:rPr>
      </w:pPr>
    </w:p>
    <w:p w14:paraId="7DFB6D44" w14:textId="77777777" w:rsidR="00654071" w:rsidRDefault="00654071" w:rsidP="00654071">
      <w:pPr>
        <w:rPr>
          <w:rFonts w:ascii="Arial" w:hAnsi="Arial" w:cs="Arial"/>
          <w:sz w:val="20"/>
          <w:szCs w:val="20"/>
        </w:rPr>
      </w:pPr>
      <w:r w:rsidRPr="00654071">
        <w:rPr>
          <w:rFonts w:ascii="Arial" w:hAnsi="Arial" w:cs="Arial"/>
          <w:noProof/>
          <w:sz w:val="20"/>
          <w:szCs w:val="20"/>
        </w:rPr>
        <w:drawing>
          <wp:inline distT="0" distB="0" distL="0" distR="0" wp14:anchorId="1274414C" wp14:editId="10F9B9EF">
            <wp:extent cx="5943600" cy="2004128"/>
            <wp:effectExtent l="0" t="0" r="0" b="0"/>
            <wp:docPr id="8" name="Picture 8" descr="D:\db\New folder\userDe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b\New folder\userDeshboar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004128"/>
                    </a:xfrm>
                    <a:prstGeom prst="rect">
                      <a:avLst/>
                    </a:prstGeom>
                    <a:noFill/>
                    <a:ln>
                      <a:noFill/>
                    </a:ln>
                  </pic:spPr>
                </pic:pic>
              </a:graphicData>
            </a:graphic>
          </wp:inline>
        </w:drawing>
      </w:r>
    </w:p>
    <w:p w14:paraId="5C9C8B40" w14:textId="77777777" w:rsidR="00654071" w:rsidRDefault="00654071" w:rsidP="00654071">
      <w:pPr>
        <w:rPr>
          <w:rFonts w:ascii="Arial" w:hAnsi="Arial" w:cs="Arial"/>
          <w:sz w:val="20"/>
          <w:szCs w:val="20"/>
        </w:rPr>
      </w:pPr>
    </w:p>
    <w:p w14:paraId="319BC6E9" w14:textId="13C765F6" w:rsidR="00654071" w:rsidRDefault="00654071" w:rsidP="00654071">
      <w:pPr>
        <w:rPr>
          <w:rFonts w:ascii="Arial" w:hAnsi="Arial" w:cs="Arial"/>
          <w:sz w:val="20"/>
          <w:szCs w:val="20"/>
        </w:rPr>
      </w:pPr>
      <w:r>
        <w:rPr>
          <w:rFonts w:ascii="Arial" w:hAnsi="Arial" w:cs="Arial"/>
          <w:sz w:val="20"/>
          <w:szCs w:val="20"/>
        </w:rPr>
        <w:t>User D</w:t>
      </w:r>
      <w:r w:rsidRPr="00750811">
        <w:rPr>
          <w:rFonts w:ascii="Arial" w:hAnsi="Arial" w:cs="Arial"/>
          <w:sz w:val="20"/>
          <w:szCs w:val="20"/>
        </w:rPr>
        <w:t>ashboard</w:t>
      </w:r>
      <w:r>
        <w:rPr>
          <w:rFonts w:ascii="Arial" w:hAnsi="Arial" w:cs="Arial"/>
          <w:sz w:val="20"/>
          <w:szCs w:val="20"/>
        </w:rPr>
        <w:t xml:space="preserve"> </w:t>
      </w:r>
      <w:r w:rsidRPr="00750811">
        <w:rPr>
          <w:rFonts w:ascii="Arial" w:hAnsi="Arial" w:cs="Arial"/>
          <w:sz w:val="20"/>
          <w:szCs w:val="20"/>
        </w:rPr>
        <w:t>screen</w:t>
      </w:r>
    </w:p>
    <w:p w14:paraId="441825EE" w14:textId="77777777" w:rsidR="00654071" w:rsidRDefault="00654071" w:rsidP="00654071">
      <w:pPr>
        <w:rPr>
          <w:rFonts w:ascii="Arial" w:hAnsi="Arial" w:cs="Arial"/>
          <w:sz w:val="20"/>
          <w:szCs w:val="20"/>
        </w:rPr>
      </w:pPr>
    </w:p>
    <w:p w14:paraId="402AA034" w14:textId="77777777" w:rsidR="00654071" w:rsidRDefault="00654071" w:rsidP="00654071">
      <w:pPr>
        <w:rPr>
          <w:rFonts w:ascii="Arial" w:hAnsi="Arial" w:cs="Arial"/>
          <w:sz w:val="20"/>
          <w:szCs w:val="20"/>
        </w:rPr>
      </w:pPr>
      <w:r w:rsidRPr="00654071">
        <w:rPr>
          <w:rFonts w:ascii="Arial" w:hAnsi="Arial" w:cs="Arial"/>
          <w:noProof/>
          <w:sz w:val="20"/>
          <w:szCs w:val="20"/>
        </w:rPr>
        <w:drawing>
          <wp:inline distT="0" distB="0" distL="0" distR="0" wp14:anchorId="575EB793" wp14:editId="67B5739E">
            <wp:extent cx="5943600" cy="2004128"/>
            <wp:effectExtent l="0" t="0" r="0" b="0"/>
            <wp:docPr id="9" name="Picture 9" descr="D:\db\New folder\userDe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b\New folder\userDeshboar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004128"/>
                    </a:xfrm>
                    <a:prstGeom prst="rect">
                      <a:avLst/>
                    </a:prstGeom>
                    <a:noFill/>
                    <a:ln>
                      <a:noFill/>
                    </a:ln>
                  </pic:spPr>
                </pic:pic>
              </a:graphicData>
            </a:graphic>
          </wp:inline>
        </w:drawing>
      </w:r>
    </w:p>
    <w:p w14:paraId="639F375A" w14:textId="77777777" w:rsidR="00654071" w:rsidRDefault="00654071" w:rsidP="00654071">
      <w:pPr>
        <w:rPr>
          <w:rFonts w:ascii="Arial" w:hAnsi="Arial" w:cs="Arial"/>
          <w:sz w:val="20"/>
          <w:szCs w:val="20"/>
        </w:rPr>
      </w:pPr>
    </w:p>
    <w:p w14:paraId="6E1B5F3E" w14:textId="77777777" w:rsidR="00654071" w:rsidRDefault="00654071" w:rsidP="00654071">
      <w:pPr>
        <w:rPr>
          <w:rFonts w:ascii="Arial" w:hAnsi="Arial" w:cs="Arial"/>
          <w:sz w:val="20"/>
          <w:szCs w:val="20"/>
        </w:rPr>
      </w:pPr>
    </w:p>
    <w:p w14:paraId="2B21CEC7" w14:textId="77777777" w:rsidR="00654071" w:rsidRDefault="00654071" w:rsidP="00654071">
      <w:pPr>
        <w:rPr>
          <w:rFonts w:ascii="Arial" w:hAnsi="Arial" w:cs="Arial"/>
          <w:sz w:val="20"/>
          <w:szCs w:val="20"/>
        </w:rPr>
      </w:pPr>
    </w:p>
    <w:p w14:paraId="4B066882" w14:textId="77777777" w:rsidR="00654071" w:rsidRDefault="00654071" w:rsidP="00654071">
      <w:pPr>
        <w:rPr>
          <w:rFonts w:ascii="Arial" w:hAnsi="Arial" w:cs="Arial"/>
          <w:sz w:val="20"/>
          <w:szCs w:val="20"/>
        </w:rPr>
      </w:pPr>
    </w:p>
    <w:p w14:paraId="4FE41041" w14:textId="77777777" w:rsidR="00654071" w:rsidRDefault="00654071" w:rsidP="00654071">
      <w:pPr>
        <w:rPr>
          <w:rFonts w:ascii="Arial" w:hAnsi="Arial" w:cs="Arial"/>
          <w:sz w:val="20"/>
          <w:szCs w:val="20"/>
        </w:rPr>
      </w:pPr>
    </w:p>
    <w:p w14:paraId="7B505CF6" w14:textId="77777777" w:rsidR="00654071" w:rsidRDefault="00654071" w:rsidP="00654071">
      <w:pPr>
        <w:rPr>
          <w:rFonts w:ascii="Arial" w:hAnsi="Arial" w:cs="Arial"/>
          <w:sz w:val="20"/>
          <w:szCs w:val="20"/>
        </w:rPr>
      </w:pPr>
    </w:p>
    <w:p w14:paraId="550B30EB" w14:textId="77777777" w:rsidR="00654071" w:rsidRDefault="00654071" w:rsidP="00654071">
      <w:pPr>
        <w:rPr>
          <w:rFonts w:ascii="Arial" w:hAnsi="Arial" w:cs="Arial"/>
          <w:sz w:val="20"/>
          <w:szCs w:val="20"/>
        </w:rPr>
      </w:pPr>
    </w:p>
    <w:p w14:paraId="3E50B046" w14:textId="77777777" w:rsidR="00654071" w:rsidRDefault="00654071" w:rsidP="00654071">
      <w:pPr>
        <w:rPr>
          <w:rFonts w:ascii="Arial" w:hAnsi="Arial" w:cs="Arial"/>
          <w:sz w:val="20"/>
          <w:szCs w:val="20"/>
        </w:rPr>
      </w:pPr>
      <w:r w:rsidRPr="00750811">
        <w:rPr>
          <w:rFonts w:ascii="Arial" w:hAnsi="Arial" w:cs="Arial"/>
          <w:sz w:val="20"/>
          <w:szCs w:val="20"/>
        </w:rPr>
        <w:lastRenderedPageBreak/>
        <w:t>Anonymous</w:t>
      </w:r>
      <w:r>
        <w:rPr>
          <w:rFonts w:ascii="Arial" w:hAnsi="Arial" w:cs="Arial"/>
          <w:sz w:val="20"/>
          <w:szCs w:val="20"/>
        </w:rPr>
        <w:t xml:space="preserve"> User D</w:t>
      </w:r>
      <w:r w:rsidRPr="00750811">
        <w:rPr>
          <w:rFonts w:ascii="Arial" w:hAnsi="Arial" w:cs="Arial"/>
          <w:sz w:val="20"/>
          <w:szCs w:val="20"/>
        </w:rPr>
        <w:t>ashboard</w:t>
      </w:r>
      <w:r>
        <w:rPr>
          <w:rFonts w:ascii="Arial" w:hAnsi="Arial" w:cs="Arial"/>
          <w:sz w:val="20"/>
          <w:szCs w:val="20"/>
        </w:rPr>
        <w:t xml:space="preserve"> </w:t>
      </w:r>
      <w:r w:rsidRPr="00750811">
        <w:rPr>
          <w:rFonts w:ascii="Arial" w:hAnsi="Arial" w:cs="Arial"/>
          <w:sz w:val="20"/>
          <w:szCs w:val="20"/>
        </w:rPr>
        <w:t>screen</w:t>
      </w:r>
    </w:p>
    <w:p w14:paraId="29608269" w14:textId="77777777" w:rsidR="00654071" w:rsidRDefault="00654071" w:rsidP="00654071">
      <w:pPr>
        <w:rPr>
          <w:rFonts w:ascii="Arial" w:hAnsi="Arial" w:cs="Arial"/>
          <w:sz w:val="20"/>
          <w:szCs w:val="20"/>
        </w:rPr>
      </w:pPr>
    </w:p>
    <w:p w14:paraId="38874EEA" w14:textId="77777777" w:rsidR="00654071" w:rsidRDefault="00654071" w:rsidP="00654071">
      <w:pPr>
        <w:rPr>
          <w:rFonts w:ascii="Arial" w:hAnsi="Arial" w:cs="Arial"/>
          <w:sz w:val="20"/>
          <w:szCs w:val="20"/>
        </w:rPr>
      </w:pPr>
      <w:r w:rsidRPr="00654071">
        <w:rPr>
          <w:rFonts w:ascii="Arial" w:hAnsi="Arial" w:cs="Arial"/>
          <w:noProof/>
          <w:sz w:val="20"/>
          <w:szCs w:val="20"/>
        </w:rPr>
        <w:drawing>
          <wp:inline distT="0" distB="0" distL="0" distR="0" wp14:anchorId="37215FD9" wp14:editId="1666CD71">
            <wp:extent cx="5943600" cy="3543170"/>
            <wp:effectExtent l="0" t="0" r="0" b="635"/>
            <wp:docPr id="10" name="Picture 10" descr="D:\db\New folder\anno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b\New folder\annou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43170"/>
                    </a:xfrm>
                    <a:prstGeom prst="rect">
                      <a:avLst/>
                    </a:prstGeom>
                    <a:noFill/>
                    <a:ln>
                      <a:noFill/>
                    </a:ln>
                  </pic:spPr>
                </pic:pic>
              </a:graphicData>
            </a:graphic>
          </wp:inline>
        </w:drawing>
      </w:r>
    </w:p>
    <w:p w14:paraId="3CC56D37" w14:textId="77777777" w:rsidR="00654071" w:rsidRDefault="00654071" w:rsidP="00654071">
      <w:pPr>
        <w:rPr>
          <w:rFonts w:ascii="Arial" w:hAnsi="Arial" w:cs="Arial"/>
          <w:sz w:val="20"/>
          <w:szCs w:val="20"/>
        </w:rPr>
      </w:pPr>
    </w:p>
    <w:p w14:paraId="7677C438" w14:textId="77777777" w:rsidR="00654071" w:rsidRDefault="00654071" w:rsidP="00654071">
      <w:pPr>
        <w:rPr>
          <w:rFonts w:ascii="Arial" w:hAnsi="Arial" w:cs="Arial"/>
          <w:sz w:val="20"/>
          <w:szCs w:val="20"/>
        </w:rPr>
      </w:pPr>
    </w:p>
    <w:p w14:paraId="0D32A3E7" w14:textId="77777777" w:rsidR="00654071" w:rsidRDefault="00654071" w:rsidP="00654071">
      <w:pPr>
        <w:rPr>
          <w:rFonts w:ascii="Arial" w:hAnsi="Arial" w:cs="Arial"/>
          <w:sz w:val="20"/>
          <w:szCs w:val="20"/>
        </w:rPr>
      </w:pPr>
      <w:r>
        <w:rPr>
          <w:rFonts w:ascii="Arial" w:hAnsi="Arial" w:cs="Arial"/>
          <w:sz w:val="20"/>
          <w:szCs w:val="20"/>
        </w:rPr>
        <w:t xml:space="preserve">Logout </w:t>
      </w:r>
      <w:r w:rsidRPr="00750811">
        <w:rPr>
          <w:rFonts w:ascii="Arial" w:hAnsi="Arial" w:cs="Arial"/>
          <w:sz w:val="20"/>
          <w:szCs w:val="20"/>
        </w:rPr>
        <w:t>screen</w:t>
      </w:r>
    </w:p>
    <w:p w14:paraId="6BAF7C85" w14:textId="77777777" w:rsidR="00654071" w:rsidRDefault="00654071" w:rsidP="00654071">
      <w:pPr>
        <w:rPr>
          <w:rFonts w:ascii="Arial" w:hAnsi="Arial" w:cs="Arial"/>
          <w:sz w:val="20"/>
          <w:szCs w:val="20"/>
        </w:rPr>
      </w:pPr>
    </w:p>
    <w:p w14:paraId="6AC67CA1" w14:textId="77777777" w:rsidR="00654071" w:rsidRDefault="00654071" w:rsidP="00654071">
      <w:pPr>
        <w:rPr>
          <w:rFonts w:ascii="Arial" w:hAnsi="Arial" w:cs="Arial"/>
          <w:sz w:val="20"/>
          <w:szCs w:val="20"/>
        </w:rPr>
      </w:pPr>
      <w:r w:rsidRPr="00654071">
        <w:rPr>
          <w:rFonts w:ascii="Arial" w:hAnsi="Arial" w:cs="Arial"/>
          <w:noProof/>
          <w:sz w:val="20"/>
          <w:szCs w:val="20"/>
        </w:rPr>
        <w:drawing>
          <wp:inline distT="0" distB="0" distL="0" distR="0" wp14:anchorId="00E43814" wp14:editId="4E480A71">
            <wp:extent cx="5943600" cy="2570667"/>
            <wp:effectExtent l="0" t="0" r="0" b="1270"/>
            <wp:docPr id="11" name="Picture 11" descr="D:\db\New folder\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b\New folder\logou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70667"/>
                    </a:xfrm>
                    <a:prstGeom prst="rect">
                      <a:avLst/>
                    </a:prstGeom>
                    <a:noFill/>
                    <a:ln>
                      <a:noFill/>
                    </a:ln>
                  </pic:spPr>
                </pic:pic>
              </a:graphicData>
            </a:graphic>
          </wp:inline>
        </w:drawing>
      </w:r>
    </w:p>
    <w:p w14:paraId="5BA810AB" w14:textId="77777777" w:rsidR="00654071" w:rsidRDefault="00654071" w:rsidP="00654071">
      <w:pPr>
        <w:rPr>
          <w:rFonts w:ascii="Arial" w:hAnsi="Arial" w:cs="Arial"/>
          <w:sz w:val="20"/>
          <w:szCs w:val="20"/>
        </w:rPr>
      </w:pPr>
      <w:r>
        <w:rPr>
          <w:rFonts w:ascii="Arial" w:hAnsi="Arial" w:cs="Arial"/>
          <w:sz w:val="20"/>
          <w:szCs w:val="20"/>
        </w:rPr>
        <w:br w:type="page"/>
      </w:r>
    </w:p>
    <w:p w14:paraId="509ED386" w14:textId="77777777" w:rsidR="007F4619" w:rsidRPr="004A5DF2" w:rsidRDefault="007F4619" w:rsidP="007F4619">
      <w:pPr>
        <w:rPr>
          <w:rFonts w:ascii="Arial" w:hAnsi="Arial" w:cs="Arial"/>
          <w:sz w:val="20"/>
          <w:szCs w:val="20"/>
        </w:rPr>
      </w:pPr>
    </w:p>
    <w:sectPr w:rsidR="007F4619" w:rsidRPr="004A5DF2" w:rsidSect="001171A1">
      <w:headerReference w:type="default" r:id="rId1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CDC91" w14:textId="77777777" w:rsidR="00F22F7A" w:rsidRDefault="00F22F7A" w:rsidP="00D05382">
      <w:r>
        <w:separator/>
      </w:r>
    </w:p>
  </w:endnote>
  <w:endnote w:type="continuationSeparator" w:id="0">
    <w:p w14:paraId="72E0D932" w14:textId="77777777" w:rsidR="00F22F7A" w:rsidRDefault="00F22F7A" w:rsidP="00D05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7CEA4" w14:textId="77777777" w:rsidR="00F22F7A" w:rsidRDefault="00F22F7A" w:rsidP="00D05382">
      <w:r>
        <w:separator/>
      </w:r>
    </w:p>
  </w:footnote>
  <w:footnote w:type="continuationSeparator" w:id="0">
    <w:p w14:paraId="3FF420EF" w14:textId="77777777" w:rsidR="00F22F7A" w:rsidRDefault="00F22F7A" w:rsidP="00D053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F2D89" w14:textId="0B6B2906" w:rsidR="00D05382" w:rsidRDefault="00D05382" w:rsidP="00D05382">
    <w:pPr>
      <w:pStyle w:val="Header"/>
    </w:pPr>
    <w:r>
      <w:rPr>
        <w:noProof/>
      </w:rPr>
      <w:drawing>
        <wp:inline distT="0" distB="0" distL="0" distR="0" wp14:anchorId="6EEDE058" wp14:editId="36C47FC3">
          <wp:extent cx="394335" cy="394335"/>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150px.png"/>
                  <pic:cNvPicPr/>
                </pic:nvPicPr>
                <pic:blipFill>
                  <a:blip r:embed="rId1">
                    <a:extLst>
                      <a:ext uri="{28A0092B-C50C-407E-A947-70E740481C1C}">
                        <a14:useLocalDpi xmlns:a14="http://schemas.microsoft.com/office/drawing/2010/main" val="0"/>
                      </a:ext>
                    </a:extLst>
                  </a:blip>
                  <a:stretch>
                    <a:fillRect/>
                  </a:stretch>
                </pic:blipFill>
                <pic:spPr>
                  <a:xfrm>
                    <a:off x="0" y="0"/>
                    <a:ext cx="394458" cy="394458"/>
                  </a:xfrm>
                  <a:prstGeom prst="rect">
                    <a:avLst/>
                  </a:prstGeom>
                </pic:spPr>
              </pic:pic>
            </a:graphicData>
          </a:graphic>
        </wp:inline>
      </w:drawing>
    </w:r>
    <w:r>
      <w:tab/>
    </w:r>
    <w:r>
      <w:tab/>
    </w:r>
    <w:r w:rsidR="003C4E1E">
      <w:t>PORTFOLIO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95251A2"/>
    <w:multiLevelType w:val="hybridMultilevel"/>
    <w:tmpl w:val="03BC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1676F"/>
    <w:multiLevelType w:val="hybridMultilevel"/>
    <w:tmpl w:val="AA30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46FA2"/>
    <w:multiLevelType w:val="hybridMultilevel"/>
    <w:tmpl w:val="437A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B4F3E"/>
    <w:multiLevelType w:val="hybridMultilevel"/>
    <w:tmpl w:val="86E6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22442"/>
    <w:multiLevelType w:val="hybridMultilevel"/>
    <w:tmpl w:val="7F101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64CA3"/>
    <w:multiLevelType w:val="hybridMultilevel"/>
    <w:tmpl w:val="1DEC5B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1B3515"/>
    <w:multiLevelType w:val="hybridMultilevel"/>
    <w:tmpl w:val="C8FA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66957"/>
    <w:multiLevelType w:val="hybridMultilevel"/>
    <w:tmpl w:val="D57ED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3D78CD"/>
    <w:multiLevelType w:val="hybridMultilevel"/>
    <w:tmpl w:val="2DD84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C2B40"/>
    <w:multiLevelType w:val="multilevel"/>
    <w:tmpl w:val="D99C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DB41C7"/>
    <w:multiLevelType w:val="multilevel"/>
    <w:tmpl w:val="75B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D76B64"/>
    <w:multiLevelType w:val="hybridMultilevel"/>
    <w:tmpl w:val="38E4F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C121DC"/>
    <w:multiLevelType w:val="hybridMultilevel"/>
    <w:tmpl w:val="6664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4739B5"/>
    <w:multiLevelType w:val="hybridMultilevel"/>
    <w:tmpl w:val="1786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5C29A8"/>
    <w:multiLevelType w:val="hybridMultilevel"/>
    <w:tmpl w:val="8D847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D05B7D"/>
    <w:multiLevelType w:val="hybridMultilevel"/>
    <w:tmpl w:val="0A1AF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C3073"/>
    <w:multiLevelType w:val="hybridMultilevel"/>
    <w:tmpl w:val="AFF26E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CC7E68"/>
    <w:multiLevelType w:val="multilevel"/>
    <w:tmpl w:val="68F4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DC26D2"/>
    <w:multiLevelType w:val="multilevel"/>
    <w:tmpl w:val="E31A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D702B"/>
    <w:multiLevelType w:val="hybridMultilevel"/>
    <w:tmpl w:val="F676C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5"/>
  </w:num>
  <w:num w:numId="9">
    <w:abstractNumId w:val="26"/>
  </w:num>
  <w:num w:numId="10">
    <w:abstractNumId w:val="12"/>
  </w:num>
  <w:num w:numId="11">
    <w:abstractNumId w:val="21"/>
  </w:num>
  <w:num w:numId="12">
    <w:abstractNumId w:val="22"/>
  </w:num>
  <w:num w:numId="13">
    <w:abstractNumId w:val="10"/>
  </w:num>
  <w:num w:numId="14">
    <w:abstractNumId w:val="13"/>
  </w:num>
  <w:num w:numId="15">
    <w:abstractNumId w:val="20"/>
  </w:num>
  <w:num w:numId="16">
    <w:abstractNumId w:val="8"/>
  </w:num>
  <w:num w:numId="17">
    <w:abstractNumId w:val="19"/>
  </w:num>
  <w:num w:numId="18">
    <w:abstractNumId w:val="7"/>
  </w:num>
  <w:num w:numId="19">
    <w:abstractNumId w:val="9"/>
  </w:num>
  <w:num w:numId="20">
    <w:abstractNumId w:val="17"/>
  </w:num>
  <w:num w:numId="21">
    <w:abstractNumId w:val="25"/>
  </w:num>
  <w:num w:numId="22">
    <w:abstractNumId w:val="23"/>
  </w:num>
  <w:num w:numId="23">
    <w:abstractNumId w:val="14"/>
  </w:num>
  <w:num w:numId="24">
    <w:abstractNumId w:val="11"/>
  </w:num>
  <w:num w:numId="25">
    <w:abstractNumId w:val="18"/>
  </w:num>
  <w:num w:numId="26">
    <w:abstractNumId w:val="1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0A"/>
    <w:rsid w:val="00005EB9"/>
    <w:rsid w:val="0000649B"/>
    <w:rsid w:val="000070F5"/>
    <w:rsid w:val="00007BD8"/>
    <w:rsid w:val="0001361A"/>
    <w:rsid w:val="00014CB4"/>
    <w:rsid w:val="0002188D"/>
    <w:rsid w:val="0002444C"/>
    <w:rsid w:val="00025BAA"/>
    <w:rsid w:val="00026535"/>
    <w:rsid w:val="000315B6"/>
    <w:rsid w:val="00032D7E"/>
    <w:rsid w:val="00041F33"/>
    <w:rsid w:val="00043665"/>
    <w:rsid w:val="00050690"/>
    <w:rsid w:val="00051DAC"/>
    <w:rsid w:val="00055914"/>
    <w:rsid w:val="00056202"/>
    <w:rsid w:val="0006292F"/>
    <w:rsid w:val="00070867"/>
    <w:rsid w:val="0007416A"/>
    <w:rsid w:val="000957BF"/>
    <w:rsid w:val="000A3314"/>
    <w:rsid w:val="000A737C"/>
    <w:rsid w:val="000B43DB"/>
    <w:rsid w:val="000B583D"/>
    <w:rsid w:val="000C1A77"/>
    <w:rsid w:val="000C2A81"/>
    <w:rsid w:val="000D4D89"/>
    <w:rsid w:val="000E7BD8"/>
    <w:rsid w:val="000F0879"/>
    <w:rsid w:val="000F2B09"/>
    <w:rsid w:val="001031EF"/>
    <w:rsid w:val="001036E7"/>
    <w:rsid w:val="001050CD"/>
    <w:rsid w:val="00105A5D"/>
    <w:rsid w:val="00106691"/>
    <w:rsid w:val="00110C3A"/>
    <w:rsid w:val="00116A8F"/>
    <w:rsid w:val="0012532A"/>
    <w:rsid w:val="0012697B"/>
    <w:rsid w:val="00126C25"/>
    <w:rsid w:val="00127B00"/>
    <w:rsid w:val="00127FD3"/>
    <w:rsid w:val="001335B6"/>
    <w:rsid w:val="001352A1"/>
    <w:rsid w:val="00137EAD"/>
    <w:rsid w:val="00141289"/>
    <w:rsid w:val="00142731"/>
    <w:rsid w:val="00151664"/>
    <w:rsid w:val="0015619F"/>
    <w:rsid w:val="00161310"/>
    <w:rsid w:val="00163BBC"/>
    <w:rsid w:val="0016590F"/>
    <w:rsid w:val="001741E3"/>
    <w:rsid w:val="00181EDF"/>
    <w:rsid w:val="00197A1D"/>
    <w:rsid w:val="001A19BF"/>
    <w:rsid w:val="001A2544"/>
    <w:rsid w:val="001A6C84"/>
    <w:rsid w:val="001A7A0B"/>
    <w:rsid w:val="001B253D"/>
    <w:rsid w:val="001B4C2D"/>
    <w:rsid w:val="001B7FBE"/>
    <w:rsid w:val="001C331F"/>
    <w:rsid w:val="001C7338"/>
    <w:rsid w:val="001D5022"/>
    <w:rsid w:val="001D6151"/>
    <w:rsid w:val="001E1F9A"/>
    <w:rsid w:val="001F00A0"/>
    <w:rsid w:val="001F4AE2"/>
    <w:rsid w:val="001F5572"/>
    <w:rsid w:val="00204067"/>
    <w:rsid w:val="0020539D"/>
    <w:rsid w:val="00210304"/>
    <w:rsid w:val="0021052B"/>
    <w:rsid w:val="0022130E"/>
    <w:rsid w:val="00226F09"/>
    <w:rsid w:val="002276C9"/>
    <w:rsid w:val="00232F0B"/>
    <w:rsid w:val="0023643C"/>
    <w:rsid w:val="00244BAC"/>
    <w:rsid w:val="00253F2E"/>
    <w:rsid w:val="002573EB"/>
    <w:rsid w:val="002655CA"/>
    <w:rsid w:val="0027325D"/>
    <w:rsid w:val="00276229"/>
    <w:rsid w:val="002774AA"/>
    <w:rsid w:val="00283DC0"/>
    <w:rsid w:val="00284C31"/>
    <w:rsid w:val="00296716"/>
    <w:rsid w:val="002A35BD"/>
    <w:rsid w:val="002A5B77"/>
    <w:rsid w:val="002B574C"/>
    <w:rsid w:val="002B7348"/>
    <w:rsid w:val="002C0F2B"/>
    <w:rsid w:val="002C26AF"/>
    <w:rsid w:val="002C2D86"/>
    <w:rsid w:val="002C4CDE"/>
    <w:rsid w:val="002C4DDC"/>
    <w:rsid w:val="002C7361"/>
    <w:rsid w:val="002C7C28"/>
    <w:rsid w:val="002E11A0"/>
    <w:rsid w:val="002F66D1"/>
    <w:rsid w:val="00304B5C"/>
    <w:rsid w:val="00307082"/>
    <w:rsid w:val="00315559"/>
    <w:rsid w:val="003238E6"/>
    <w:rsid w:val="00323FF9"/>
    <w:rsid w:val="00327172"/>
    <w:rsid w:val="003273DA"/>
    <w:rsid w:val="00330CB8"/>
    <w:rsid w:val="003315A7"/>
    <w:rsid w:val="0033752A"/>
    <w:rsid w:val="00343BF4"/>
    <w:rsid w:val="00344AEC"/>
    <w:rsid w:val="003452F4"/>
    <w:rsid w:val="00346771"/>
    <w:rsid w:val="00346FD5"/>
    <w:rsid w:val="00360CB5"/>
    <w:rsid w:val="00364A35"/>
    <w:rsid w:val="0036661C"/>
    <w:rsid w:val="00371264"/>
    <w:rsid w:val="00372677"/>
    <w:rsid w:val="003766DE"/>
    <w:rsid w:val="003806A4"/>
    <w:rsid w:val="003814E4"/>
    <w:rsid w:val="00385EFE"/>
    <w:rsid w:val="00392D88"/>
    <w:rsid w:val="0039349B"/>
    <w:rsid w:val="003A45DB"/>
    <w:rsid w:val="003A796D"/>
    <w:rsid w:val="003C0E9D"/>
    <w:rsid w:val="003C0F0F"/>
    <w:rsid w:val="003C4E1E"/>
    <w:rsid w:val="003D2D3A"/>
    <w:rsid w:val="003D40AD"/>
    <w:rsid w:val="003E42A7"/>
    <w:rsid w:val="003E6AAF"/>
    <w:rsid w:val="003F1BF9"/>
    <w:rsid w:val="003F6423"/>
    <w:rsid w:val="00402549"/>
    <w:rsid w:val="00403EE9"/>
    <w:rsid w:val="004049F0"/>
    <w:rsid w:val="00411E22"/>
    <w:rsid w:val="004145A8"/>
    <w:rsid w:val="00414E1F"/>
    <w:rsid w:val="00425406"/>
    <w:rsid w:val="00426BE8"/>
    <w:rsid w:val="00430A64"/>
    <w:rsid w:val="0043112A"/>
    <w:rsid w:val="00432E61"/>
    <w:rsid w:val="004365BB"/>
    <w:rsid w:val="004379FE"/>
    <w:rsid w:val="00456D05"/>
    <w:rsid w:val="0045733E"/>
    <w:rsid w:val="004620D5"/>
    <w:rsid w:val="00462DA2"/>
    <w:rsid w:val="004670E6"/>
    <w:rsid w:val="0048087F"/>
    <w:rsid w:val="00483AFB"/>
    <w:rsid w:val="004868FB"/>
    <w:rsid w:val="00491B0C"/>
    <w:rsid w:val="00494473"/>
    <w:rsid w:val="00494EC6"/>
    <w:rsid w:val="004A4EAE"/>
    <w:rsid w:val="004A5DF2"/>
    <w:rsid w:val="004B1557"/>
    <w:rsid w:val="004B285E"/>
    <w:rsid w:val="004B55E8"/>
    <w:rsid w:val="004C1055"/>
    <w:rsid w:val="004D4399"/>
    <w:rsid w:val="004D65E6"/>
    <w:rsid w:val="004E31D3"/>
    <w:rsid w:val="004E41B9"/>
    <w:rsid w:val="004F6CF2"/>
    <w:rsid w:val="00506657"/>
    <w:rsid w:val="005108C1"/>
    <w:rsid w:val="0051158F"/>
    <w:rsid w:val="00512013"/>
    <w:rsid w:val="0052371B"/>
    <w:rsid w:val="0052608A"/>
    <w:rsid w:val="00535BE9"/>
    <w:rsid w:val="00536CD7"/>
    <w:rsid w:val="00540600"/>
    <w:rsid w:val="005430B1"/>
    <w:rsid w:val="005437B0"/>
    <w:rsid w:val="00545E82"/>
    <w:rsid w:val="005465D8"/>
    <w:rsid w:val="00547F82"/>
    <w:rsid w:val="005545ED"/>
    <w:rsid w:val="00560694"/>
    <w:rsid w:val="005639C4"/>
    <w:rsid w:val="00570648"/>
    <w:rsid w:val="005752F1"/>
    <w:rsid w:val="00576CCB"/>
    <w:rsid w:val="00577D5B"/>
    <w:rsid w:val="00581617"/>
    <w:rsid w:val="00582DA7"/>
    <w:rsid w:val="005A00EF"/>
    <w:rsid w:val="005A7C3B"/>
    <w:rsid w:val="005B025E"/>
    <w:rsid w:val="005B0EA9"/>
    <w:rsid w:val="005B0EC4"/>
    <w:rsid w:val="005C491C"/>
    <w:rsid w:val="005C624D"/>
    <w:rsid w:val="005C6564"/>
    <w:rsid w:val="005C785D"/>
    <w:rsid w:val="005D7F84"/>
    <w:rsid w:val="005E249D"/>
    <w:rsid w:val="00601F3B"/>
    <w:rsid w:val="00605401"/>
    <w:rsid w:val="00613A6E"/>
    <w:rsid w:val="00614132"/>
    <w:rsid w:val="0062479B"/>
    <w:rsid w:val="00641310"/>
    <w:rsid w:val="00654071"/>
    <w:rsid w:val="00656B90"/>
    <w:rsid w:val="006763BD"/>
    <w:rsid w:val="006901CC"/>
    <w:rsid w:val="00694447"/>
    <w:rsid w:val="00696247"/>
    <w:rsid w:val="00696AC3"/>
    <w:rsid w:val="006A6303"/>
    <w:rsid w:val="006C4F6D"/>
    <w:rsid w:val="006C7196"/>
    <w:rsid w:val="006D6E35"/>
    <w:rsid w:val="006E355E"/>
    <w:rsid w:val="006F4472"/>
    <w:rsid w:val="006F55A5"/>
    <w:rsid w:val="00707378"/>
    <w:rsid w:val="007130B9"/>
    <w:rsid w:val="0072420B"/>
    <w:rsid w:val="00724314"/>
    <w:rsid w:val="00724FDA"/>
    <w:rsid w:val="00726685"/>
    <w:rsid w:val="00740E34"/>
    <w:rsid w:val="00745808"/>
    <w:rsid w:val="00750811"/>
    <w:rsid w:val="00767637"/>
    <w:rsid w:val="0077436E"/>
    <w:rsid w:val="00777634"/>
    <w:rsid w:val="00782E95"/>
    <w:rsid w:val="0078609B"/>
    <w:rsid w:val="0079384A"/>
    <w:rsid w:val="007969B2"/>
    <w:rsid w:val="007A6D5E"/>
    <w:rsid w:val="007B410E"/>
    <w:rsid w:val="007D2482"/>
    <w:rsid w:val="007D3D18"/>
    <w:rsid w:val="007E20E9"/>
    <w:rsid w:val="007F0BE3"/>
    <w:rsid w:val="007F1A83"/>
    <w:rsid w:val="007F4619"/>
    <w:rsid w:val="00800C8C"/>
    <w:rsid w:val="00803065"/>
    <w:rsid w:val="00804EDB"/>
    <w:rsid w:val="008134FD"/>
    <w:rsid w:val="00814D56"/>
    <w:rsid w:val="00820625"/>
    <w:rsid w:val="0082518E"/>
    <w:rsid w:val="008346D5"/>
    <w:rsid w:val="0083570D"/>
    <w:rsid w:val="00837DC4"/>
    <w:rsid w:val="0084252D"/>
    <w:rsid w:val="00842E3C"/>
    <w:rsid w:val="00850E6E"/>
    <w:rsid w:val="00856DA8"/>
    <w:rsid w:val="00865BAA"/>
    <w:rsid w:val="00867E52"/>
    <w:rsid w:val="00871C08"/>
    <w:rsid w:val="00873CDE"/>
    <w:rsid w:val="00886927"/>
    <w:rsid w:val="00886CBE"/>
    <w:rsid w:val="00890DA4"/>
    <w:rsid w:val="008910CD"/>
    <w:rsid w:val="00892F37"/>
    <w:rsid w:val="008950C6"/>
    <w:rsid w:val="008A6D83"/>
    <w:rsid w:val="008B6EA2"/>
    <w:rsid w:val="008C5B32"/>
    <w:rsid w:val="008C7DA2"/>
    <w:rsid w:val="008D2461"/>
    <w:rsid w:val="008D2741"/>
    <w:rsid w:val="008D6BAB"/>
    <w:rsid w:val="008E343B"/>
    <w:rsid w:val="008E4F83"/>
    <w:rsid w:val="008E5B20"/>
    <w:rsid w:val="008F10F1"/>
    <w:rsid w:val="008F4BC1"/>
    <w:rsid w:val="008F6992"/>
    <w:rsid w:val="00910B15"/>
    <w:rsid w:val="009168C1"/>
    <w:rsid w:val="00927D87"/>
    <w:rsid w:val="009328BC"/>
    <w:rsid w:val="00933B0D"/>
    <w:rsid w:val="00934752"/>
    <w:rsid w:val="00940E17"/>
    <w:rsid w:val="009414CC"/>
    <w:rsid w:val="00950C66"/>
    <w:rsid w:val="0095453A"/>
    <w:rsid w:val="00955114"/>
    <w:rsid w:val="009605E0"/>
    <w:rsid w:val="00962A95"/>
    <w:rsid w:val="00962EBD"/>
    <w:rsid w:val="0096327D"/>
    <w:rsid w:val="0096346B"/>
    <w:rsid w:val="009649E8"/>
    <w:rsid w:val="00965F97"/>
    <w:rsid w:val="009706F8"/>
    <w:rsid w:val="009741B1"/>
    <w:rsid w:val="00980480"/>
    <w:rsid w:val="009814A9"/>
    <w:rsid w:val="00985E5C"/>
    <w:rsid w:val="00993D68"/>
    <w:rsid w:val="00997992"/>
    <w:rsid w:val="009A2B19"/>
    <w:rsid w:val="009A394A"/>
    <w:rsid w:val="009A4627"/>
    <w:rsid w:val="009A471F"/>
    <w:rsid w:val="009A5936"/>
    <w:rsid w:val="009D151A"/>
    <w:rsid w:val="009D643D"/>
    <w:rsid w:val="009E6536"/>
    <w:rsid w:val="009E7620"/>
    <w:rsid w:val="00A010BE"/>
    <w:rsid w:val="00A04E34"/>
    <w:rsid w:val="00A06619"/>
    <w:rsid w:val="00A10377"/>
    <w:rsid w:val="00A15DDC"/>
    <w:rsid w:val="00A17AB5"/>
    <w:rsid w:val="00A17CB6"/>
    <w:rsid w:val="00A27F28"/>
    <w:rsid w:val="00A327CC"/>
    <w:rsid w:val="00A32CFC"/>
    <w:rsid w:val="00A3457B"/>
    <w:rsid w:val="00A402F9"/>
    <w:rsid w:val="00A54FEF"/>
    <w:rsid w:val="00A56F83"/>
    <w:rsid w:val="00A57A4F"/>
    <w:rsid w:val="00A60162"/>
    <w:rsid w:val="00A636ED"/>
    <w:rsid w:val="00A63A44"/>
    <w:rsid w:val="00A650B9"/>
    <w:rsid w:val="00A843A2"/>
    <w:rsid w:val="00A91824"/>
    <w:rsid w:val="00AA0012"/>
    <w:rsid w:val="00AA0DC7"/>
    <w:rsid w:val="00AA0EA1"/>
    <w:rsid w:val="00AC6DC4"/>
    <w:rsid w:val="00AD0974"/>
    <w:rsid w:val="00AD0D83"/>
    <w:rsid w:val="00AD3142"/>
    <w:rsid w:val="00AE4395"/>
    <w:rsid w:val="00AF1233"/>
    <w:rsid w:val="00AF79F6"/>
    <w:rsid w:val="00AF7C6F"/>
    <w:rsid w:val="00B02308"/>
    <w:rsid w:val="00B0348D"/>
    <w:rsid w:val="00B13253"/>
    <w:rsid w:val="00B2158C"/>
    <w:rsid w:val="00B21740"/>
    <w:rsid w:val="00B2342B"/>
    <w:rsid w:val="00B26AE5"/>
    <w:rsid w:val="00B33A26"/>
    <w:rsid w:val="00B33B57"/>
    <w:rsid w:val="00B3507C"/>
    <w:rsid w:val="00B35AC5"/>
    <w:rsid w:val="00B36C48"/>
    <w:rsid w:val="00B44604"/>
    <w:rsid w:val="00B447DA"/>
    <w:rsid w:val="00B50E5A"/>
    <w:rsid w:val="00B518E2"/>
    <w:rsid w:val="00B5400B"/>
    <w:rsid w:val="00B5660A"/>
    <w:rsid w:val="00B57DC1"/>
    <w:rsid w:val="00B60311"/>
    <w:rsid w:val="00B61727"/>
    <w:rsid w:val="00B66D23"/>
    <w:rsid w:val="00B75EFF"/>
    <w:rsid w:val="00B80167"/>
    <w:rsid w:val="00B84D18"/>
    <w:rsid w:val="00B93D06"/>
    <w:rsid w:val="00B97209"/>
    <w:rsid w:val="00B97C5B"/>
    <w:rsid w:val="00B97F22"/>
    <w:rsid w:val="00BA059B"/>
    <w:rsid w:val="00BA2F49"/>
    <w:rsid w:val="00BA3DAF"/>
    <w:rsid w:val="00BA67C2"/>
    <w:rsid w:val="00BB2431"/>
    <w:rsid w:val="00BB499E"/>
    <w:rsid w:val="00BC15FD"/>
    <w:rsid w:val="00BC1ECF"/>
    <w:rsid w:val="00BD1BC4"/>
    <w:rsid w:val="00BD387D"/>
    <w:rsid w:val="00BD425D"/>
    <w:rsid w:val="00BE2E36"/>
    <w:rsid w:val="00BE6796"/>
    <w:rsid w:val="00BF0B4A"/>
    <w:rsid w:val="00BF2C25"/>
    <w:rsid w:val="00C10508"/>
    <w:rsid w:val="00C13211"/>
    <w:rsid w:val="00C14590"/>
    <w:rsid w:val="00C16A9A"/>
    <w:rsid w:val="00C32D44"/>
    <w:rsid w:val="00C3462B"/>
    <w:rsid w:val="00C35CD9"/>
    <w:rsid w:val="00C51D0E"/>
    <w:rsid w:val="00C52934"/>
    <w:rsid w:val="00C53226"/>
    <w:rsid w:val="00C53580"/>
    <w:rsid w:val="00C5396B"/>
    <w:rsid w:val="00C6557D"/>
    <w:rsid w:val="00C669EB"/>
    <w:rsid w:val="00C83834"/>
    <w:rsid w:val="00C85670"/>
    <w:rsid w:val="00C90D85"/>
    <w:rsid w:val="00C93608"/>
    <w:rsid w:val="00C9737C"/>
    <w:rsid w:val="00CA05BD"/>
    <w:rsid w:val="00CA2234"/>
    <w:rsid w:val="00CA2357"/>
    <w:rsid w:val="00CB530B"/>
    <w:rsid w:val="00CB5FC0"/>
    <w:rsid w:val="00CC04CE"/>
    <w:rsid w:val="00CC1078"/>
    <w:rsid w:val="00CC141E"/>
    <w:rsid w:val="00CC3425"/>
    <w:rsid w:val="00CC4D88"/>
    <w:rsid w:val="00CD1471"/>
    <w:rsid w:val="00CD2B95"/>
    <w:rsid w:val="00CD740A"/>
    <w:rsid w:val="00CE027B"/>
    <w:rsid w:val="00CE1701"/>
    <w:rsid w:val="00CE2843"/>
    <w:rsid w:val="00CF4009"/>
    <w:rsid w:val="00CF4DFF"/>
    <w:rsid w:val="00D03CC1"/>
    <w:rsid w:val="00D05382"/>
    <w:rsid w:val="00D055C8"/>
    <w:rsid w:val="00D05BFB"/>
    <w:rsid w:val="00D0661E"/>
    <w:rsid w:val="00D078A6"/>
    <w:rsid w:val="00D30E7E"/>
    <w:rsid w:val="00D30F3C"/>
    <w:rsid w:val="00D33B29"/>
    <w:rsid w:val="00D33E22"/>
    <w:rsid w:val="00D34F29"/>
    <w:rsid w:val="00D3572D"/>
    <w:rsid w:val="00D36071"/>
    <w:rsid w:val="00D43466"/>
    <w:rsid w:val="00D61FDF"/>
    <w:rsid w:val="00D6672D"/>
    <w:rsid w:val="00D77486"/>
    <w:rsid w:val="00D9195E"/>
    <w:rsid w:val="00D97DEA"/>
    <w:rsid w:val="00DA0F16"/>
    <w:rsid w:val="00DA43C0"/>
    <w:rsid w:val="00DA5C3D"/>
    <w:rsid w:val="00DB0D44"/>
    <w:rsid w:val="00DB3553"/>
    <w:rsid w:val="00DB7DDB"/>
    <w:rsid w:val="00DC3288"/>
    <w:rsid w:val="00DC5B45"/>
    <w:rsid w:val="00DD3C94"/>
    <w:rsid w:val="00DF0C47"/>
    <w:rsid w:val="00DF11BC"/>
    <w:rsid w:val="00DF634F"/>
    <w:rsid w:val="00DF72D5"/>
    <w:rsid w:val="00DF73DB"/>
    <w:rsid w:val="00DF7ECB"/>
    <w:rsid w:val="00E02045"/>
    <w:rsid w:val="00E04A13"/>
    <w:rsid w:val="00E142D0"/>
    <w:rsid w:val="00E20C30"/>
    <w:rsid w:val="00E41DC9"/>
    <w:rsid w:val="00E4609C"/>
    <w:rsid w:val="00E50CBB"/>
    <w:rsid w:val="00E539DC"/>
    <w:rsid w:val="00E67A57"/>
    <w:rsid w:val="00E83D65"/>
    <w:rsid w:val="00E96459"/>
    <w:rsid w:val="00EB7ED6"/>
    <w:rsid w:val="00EC19EC"/>
    <w:rsid w:val="00EC1C12"/>
    <w:rsid w:val="00EC2D98"/>
    <w:rsid w:val="00EC7703"/>
    <w:rsid w:val="00ED17B1"/>
    <w:rsid w:val="00ED4569"/>
    <w:rsid w:val="00ED5C28"/>
    <w:rsid w:val="00EE3E0D"/>
    <w:rsid w:val="00EF5889"/>
    <w:rsid w:val="00EF714E"/>
    <w:rsid w:val="00F0142A"/>
    <w:rsid w:val="00F05579"/>
    <w:rsid w:val="00F10753"/>
    <w:rsid w:val="00F11D29"/>
    <w:rsid w:val="00F144AF"/>
    <w:rsid w:val="00F15519"/>
    <w:rsid w:val="00F22F7A"/>
    <w:rsid w:val="00F35EC4"/>
    <w:rsid w:val="00F469D9"/>
    <w:rsid w:val="00F57CF1"/>
    <w:rsid w:val="00F678F6"/>
    <w:rsid w:val="00F67B4F"/>
    <w:rsid w:val="00F77FC9"/>
    <w:rsid w:val="00F805D5"/>
    <w:rsid w:val="00F87896"/>
    <w:rsid w:val="00F91F4D"/>
    <w:rsid w:val="00FA0205"/>
    <w:rsid w:val="00FA02C6"/>
    <w:rsid w:val="00FA5948"/>
    <w:rsid w:val="00FC0707"/>
    <w:rsid w:val="00FD6996"/>
    <w:rsid w:val="00FE7C4D"/>
    <w:rsid w:val="00FF163C"/>
    <w:rsid w:val="00FF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A5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310"/>
  </w:style>
  <w:style w:type="paragraph" w:styleId="Heading2">
    <w:name w:val="heading 2"/>
    <w:basedOn w:val="Normal"/>
    <w:next w:val="Normal"/>
    <w:link w:val="Heading2Char"/>
    <w:autoRedefine/>
    <w:uiPriority w:val="9"/>
    <w:unhideWhenUsed/>
    <w:qFormat/>
    <w:rsid w:val="005437B0"/>
    <w:pPr>
      <w:spacing w:before="240" w:after="240" w:line="360" w:lineRule="auto"/>
      <w:jc w:val="both"/>
      <w:outlineLvl w:val="1"/>
    </w:pPr>
    <w:rPr>
      <w:rFonts w:ascii="Times New Roman" w:hAnsi="Times New Roman"/>
      <w:b/>
      <w:szCs w:val="26"/>
    </w:rPr>
  </w:style>
  <w:style w:type="paragraph" w:styleId="Heading5">
    <w:name w:val="heading 5"/>
    <w:basedOn w:val="Normal"/>
    <w:next w:val="Normal"/>
    <w:link w:val="Heading5Char"/>
    <w:uiPriority w:val="9"/>
    <w:unhideWhenUsed/>
    <w:qFormat/>
    <w:rsid w:val="0062479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382"/>
    <w:pPr>
      <w:tabs>
        <w:tab w:val="center" w:pos="4513"/>
        <w:tab w:val="right" w:pos="9026"/>
      </w:tabs>
    </w:pPr>
  </w:style>
  <w:style w:type="character" w:customStyle="1" w:styleId="HeaderChar">
    <w:name w:val="Header Char"/>
    <w:basedOn w:val="DefaultParagraphFont"/>
    <w:link w:val="Header"/>
    <w:uiPriority w:val="99"/>
    <w:rsid w:val="00D05382"/>
  </w:style>
  <w:style w:type="paragraph" w:styleId="Footer">
    <w:name w:val="footer"/>
    <w:basedOn w:val="Normal"/>
    <w:link w:val="FooterChar"/>
    <w:uiPriority w:val="99"/>
    <w:unhideWhenUsed/>
    <w:rsid w:val="00D05382"/>
    <w:pPr>
      <w:tabs>
        <w:tab w:val="center" w:pos="4513"/>
        <w:tab w:val="right" w:pos="9026"/>
      </w:tabs>
    </w:pPr>
  </w:style>
  <w:style w:type="character" w:customStyle="1" w:styleId="FooterChar">
    <w:name w:val="Footer Char"/>
    <w:basedOn w:val="DefaultParagraphFont"/>
    <w:link w:val="Footer"/>
    <w:uiPriority w:val="99"/>
    <w:rsid w:val="00D05382"/>
  </w:style>
  <w:style w:type="table" w:styleId="TableGrid">
    <w:name w:val="Table Grid"/>
    <w:basedOn w:val="TableNormal"/>
    <w:uiPriority w:val="39"/>
    <w:rsid w:val="00C16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7620"/>
    <w:pPr>
      <w:ind w:left="720"/>
      <w:contextualSpacing/>
    </w:pPr>
  </w:style>
  <w:style w:type="character" w:customStyle="1" w:styleId="Heading2Char">
    <w:name w:val="Heading 2 Char"/>
    <w:basedOn w:val="DefaultParagraphFont"/>
    <w:link w:val="Heading2"/>
    <w:uiPriority w:val="9"/>
    <w:rsid w:val="005437B0"/>
    <w:rPr>
      <w:rFonts w:ascii="Times New Roman" w:hAnsi="Times New Roman"/>
      <w:b/>
      <w:szCs w:val="26"/>
    </w:rPr>
  </w:style>
  <w:style w:type="character" w:styleId="Hyperlink">
    <w:name w:val="Hyperlink"/>
    <w:basedOn w:val="DefaultParagraphFont"/>
    <w:uiPriority w:val="99"/>
    <w:unhideWhenUsed/>
    <w:rsid w:val="00D078A6"/>
    <w:rPr>
      <w:color w:val="0563C1" w:themeColor="hyperlink"/>
      <w:u w:val="single"/>
    </w:rPr>
  </w:style>
  <w:style w:type="paragraph" w:styleId="NormalWeb">
    <w:name w:val="Normal (Web)"/>
    <w:basedOn w:val="Normal"/>
    <w:uiPriority w:val="99"/>
    <w:semiHidden/>
    <w:unhideWhenUsed/>
    <w:rsid w:val="0075081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50811"/>
    <w:rPr>
      <w:b/>
      <w:bCs/>
    </w:rPr>
  </w:style>
  <w:style w:type="paragraph" w:styleId="HTMLPreformatted">
    <w:name w:val="HTML Preformatted"/>
    <w:basedOn w:val="Normal"/>
    <w:link w:val="HTMLPreformattedChar"/>
    <w:uiPriority w:val="99"/>
    <w:semiHidden/>
    <w:unhideWhenUsed/>
    <w:rsid w:val="00624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47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479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62479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08445">
      <w:bodyDiv w:val="1"/>
      <w:marLeft w:val="0"/>
      <w:marRight w:val="0"/>
      <w:marTop w:val="0"/>
      <w:marBottom w:val="0"/>
      <w:divBdr>
        <w:top w:val="none" w:sz="0" w:space="0" w:color="auto"/>
        <w:left w:val="none" w:sz="0" w:space="0" w:color="auto"/>
        <w:bottom w:val="none" w:sz="0" w:space="0" w:color="auto"/>
        <w:right w:val="none" w:sz="0" w:space="0" w:color="auto"/>
      </w:divBdr>
    </w:div>
    <w:div w:id="595216370">
      <w:bodyDiv w:val="1"/>
      <w:marLeft w:val="0"/>
      <w:marRight w:val="0"/>
      <w:marTop w:val="0"/>
      <w:marBottom w:val="0"/>
      <w:divBdr>
        <w:top w:val="none" w:sz="0" w:space="0" w:color="auto"/>
        <w:left w:val="none" w:sz="0" w:space="0" w:color="auto"/>
        <w:bottom w:val="none" w:sz="0" w:space="0" w:color="auto"/>
        <w:right w:val="none" w:sz="0" w:space="0" w:color="auto"/>
      </w:divBdr>
    </w:div>
    <w:div w:id="870342692">
      <w:bodyDiv w:val="1"/>
      <w:marLeft w:val="0"/>
      <w:marRight w:val="0"/>
      <w:marTop w:val="0"/>
      <w:marBottom w:val="0"/>
      <w:divBdr>
        <w:top w:val="none" w:sz="0" w:space="0" w:color="auto"/>
        <w:left w:val="none" w:sz="0" w:space="0" w:color="auto"/>
        <w:bottom w:val="none" w:sz="0" w:space="0" w:color="auto"/>
        <w:right w:val="none" w:sz="0" w:space="0" w:color="auto"/>
      </w:divBdr>
    </w:div>
    <w:div w:id="1068379539">
      <w:bodyDiv w:val="1"/>
      <w:marLeft w:val="0"/>
      <w:marRight w:val="0"/>
      <w:marTop w:val="0"/>
      <w:marBottom w:val="0"/>
      <w:divBdr>
        <w:top w:val="none" w:sz="0" w:space="0" w:color="auto"/>
        <w:left w:val="none" w:sz="0" w:space="0" w:color="auto"/>
        <w:bottom w:val="none" w:sz="0" w:space="0" w:color="auto"/>
        <w:right w:val="none" w:sz="0" w:space="0" w:color="auto"/>
      </w:divBdr>
    </w:div>
    <w:div w:id="1387677125">
      <w:bodyDiv w:val="1"/>
      <w:marLeft w:val="0"/>
      <w:marRight w:val="0"/>
      <w:marTop w:val="0"/>
      <w:marBottom w:val="0"/>
      <w:divBdr>
        <w:top w:val="none" w:sz="0" w:space="0" w:color="auto"/>
        <w:left w:val="none" w:sz="0" w:space="0" w:color="auto"/>
        <w:bottom w:val="none" w:sz="0" w:space="0" w:color="auto"/>
        <w:right w:val="none" w:sz="0" w:space="0" w:color="auto"/>
      </w:divBdr>
    </w:div>
    <w:div w:id="1492260050">
      <w:bodyDiv w:val="1"/>
      <w:marLeft w:val="0"/>
      <w:marRight w:val="0"/>
      <w:marTop w:val="0"/>
      <w:marBottom w:val="0"/>
      <w:divBdr>
        <w:top w:val="none" w:sz="0" w:space="0" w:color="auto"/>
        <w:left w:val="none" w:sz="0" w:space="0" w:color="auto"/>
        <w:bottom w:val="none" w:sz="0" w:space="0" w:color="auto"/>
        <w:right w:val="none" w:sz="0" w:space="0" w:color="auto"/>
      </w:divBdr>
    </w:div>
    <w:div w:id="1719863655">
      <w:bodyDiv w:val="1"/>
      <w:marLeft w:val="0"/>
      <w:marRight w:val="0"/>
      <w:marTop w:val="0"/>
      <w:marBottom w:val="0"/>
      <w:divBdr>
        <w:top w:val="none" w:sz="0" w:space="0" w:color="auto"/>
        <w:left w:val="none" w:sz="0" w:space="0" w:color="auto"/>
        <w:bottom w:val="none" w:sz="0" w:space="0" w:color="auto"/>
        <w:right w:val="none" w:sz="0" w:space="0" w:color="auto"/>
      </w:divBdr>
    </w:div>
    <w:div w:id="1798839511">
      <w:bodyDiv w:val="1"/>
      <w:marLeft w:val="0"/>
      <w:marRight w:val="0"/>
      <w:marTop w:val="0"/>
      <w:marBottom w:val="0"/>
      <w:divBdr>
        <w:top w:val="none" w:sz="0" w:space="0" w:color="auto"/>
        <w:left w:val="none" w:sz="0" w:space="0" w:color="auto"/>
        <w:bottom w:val="none" w:sz="0" w:space="0" w:color="auto"/>
        <w:right w:val="none" w:sz="0" w:space="0" w:color="auto"/>
      </w:divBdr>
    </w:div>
    <w:div w:id="2079786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stafamym/SodingJavaAssignment" TargetMode="Externa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runchify.com/step-by-step-guide-to-setup-and-install-apache-tomcat-server-in-eclipse-development-environment-ide/"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8</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403</cp:revision>
  <dcterms:created xsi:type="dcterms:W3CDTF">2016-10-08T18:03:00Z</dcterms:created>
  <dcterms:modified xsi:type="dcterms:W3CDTF">2017-09-29T19:11:00Z</dcterms:modified>
</cp:coreProperties>
</file>